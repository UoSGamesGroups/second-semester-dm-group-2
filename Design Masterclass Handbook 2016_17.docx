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803" w:rsidRPr="000D5803" w:rsidRDefault="008C410C" w:rsidP="00A03897">
      <w:pPr>
        <w:spacing w:after="120"/>
        <w:rPr>
          <w:rFonts w:cs="Arial"/>
          <w:b/>
          <w:sz w:val="22"/>
          <w:szCs w:val="22"/>
        </w:rPr>
      </w:pPr>
      <w:bookmarkStart w:id="0" w:name="_GoBack"/>
      <w:bookmarkEnd w:id="0"/>
      <w:r>
        <w:rPr>
          <w:rFonts w:cs="Arial"/>
          <w:b/>
          <w:sz w:val="22"/>
          <w:szCs w:val="22"/>
        </w:rPr>
        <w:t>UBISOFT</w:t>
      </w:r>
    </w:p>
    <w:p w:rsidR="00167EA5" w:rsidRPr="00167EA5" w:rsidRDefault="00067AC5" w:rsidP="00A03897">
      <w:pPr>
        <w:spacing w:after="120"/>
        <w:rPr>
          <w:rFonts w:cs="Arial"/>
          <w:sz w:val="22"/>
          <w:szCs w:val="22"/>
        </w:rPr>
      </w:pPr>
      <w:r>
        <w:rPr>
          <w:rFonts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30.25pt">
            <v:imagedata r:id="rId6" o:title="ubisoft-logo"/>
          </v:shape>
        </w:pict>
      </w:r>
    </w:p>
    <w:p w:rsidR="008C410C" w:rsidRDefault="008C410C" w:rsidP="00A03897">
      <w:pPr>
        <w:spacing w:after="120"/>
        <w:rPr>
          <w:rFonts w:cs="Arial"/>
          <w:b/>
          <w:sz w:val="22"/>
          <w:szCs w:val="22"/>
        </w:rPr>
      </w:pPr>
      <w:proofErr w:type="spellStart"/>
      <w:r>
        <w:rPr>
          <w:rFonts w:cs="Arial"/>
          <w:b/>
          <w:sz w:val="22"/>
          <w:szCs w:val="22"/>
        </w:rPr>
        <w:t>Ubisoft</w:t>
      </w:r>
      <w:proofErr w:type="spellEnd"/>
      <w:r>
        <w:rPr>
          <w:rFonts w:cs="Arial"/>
          <w:b/>
          <w:sz w:val="22"/>
          <w:szCs w:val="22"/>
        </w:rPr>
        <w:t xml:space="preserve"> are offering a game design brief. This is a team based exercise – for 2 or more per team – numbers unlimited.  It will run from End of January 2017 through to </w:t>
      </w:r>
      <w:r w:rsidR="007E1E1F">
        <w:rPr>
          <w:rFonts w:cs="Arial"/>
          <w:b/>
          <w:sz w:val="22"/>
          <w:szCs w:val="22"/>
        </w:rPr>
        <w:t>April 2017.  The exact timings etc are yet to be determined. The brief will be something like the following:-</w:t>
      </w:r>
    </w:p>
    <w:p w:rsidR="00E90163" w:rsidRDefault="00E90163" w:rsidP="00E90163">
      <w:pPr>
        <w:pStyle w:val="Title"/>
      </w:pPr>
      <w:r>
        <w:t>Pitch: Adversarial physics game</w:t>
      </w:r>
    </w:p>
    <w:p w:rsidR="00E90163" w:rsidRPr="00675521" w:rsidRDefault="00E90163" w:rsidP="00E90163">
      <w:pPr>
        <w:rPr>
          <w:rFonts w:ascii="Cambria" w:hAnsi="Cambria"/>
          <w:shd w:val="clear" w:color="auto" w:fill="FFFFFF"/>
        </w:rPr>
      </w:pPr>
      <w:r>
        <w:br/>
      </w:r>
      <w:r w:rsidRPr="00675521">
        <w:rPr>
          <w:rFonts w:ascii="Cambria" w:hAnsi="Cambria"/>
          <w:shd w:val="clear" w:color="auto" w:fill="FFFFFF"/>
        </w:rPr>
        <w:t>A</w:t>
      </w:r>
      <w:r w:rsidRPr="00675521">
        <w:rPr>
          <w:rStyle w:val="apple-converted-space"/>
          <w:rFonts w:ascii="Cambria" w:hAnsi="Cambria" w:cs="Arial"/>
          <w:color w:val="252525"/>
          <w:shd w:val="clear" w:color="auto" w:fill="FFFFFF"/>
        </w:rPr>
        <w:t> </w:t>
      </w:r>
      <w:r w:rsidRPr="00675521">
        <w:rPr>
          <w:rFonts w:ascii="Cambria" w:hAnsi="Cambria"/>
          <w:b/>
          <w:bCs/>
          <w:shd w:val="clear" w:color="auto" w:fill="FFFFFF"/>
        </w:rPr>
        <w:t>physics game</w:t>
      </w:r>
      <w:r w:rsidRPr="00675521">
        <w:rPr>
          <w:rStyle w:val="apple-converted-space"/>
          <w:rFonts w:ascii="Cambria" w:hAnsi="Cambria" w:cs="Arial"/>
          <w:color w:val="252525"/>
          <w:shd w:val="clear" w:color="auto" w:fill="FFFFFF"/>
        </w:rPr>
        <w:t> </w:t>
      </w:r>
      <w:r w:rsidRPr="00675521">
        <w:rPr>
          <w:rFonts w:ascii="Cambria" w:hAnsi="Cambria"/>
          <w:shd w:val="clear" w:color="auto" w:fill="FFFFFF"/>
        </w:rPr>
        <w:t>is a type of video game wherein the player(s) must use the</w:t>
      </w:r>
      <w:r w:rsidRPr="00675521">
        <w:rPr>
          <w:rStyle w:val="apple-converted-space"/>
          <w:rFonts w:ascii="Cambria" w:hAnsi="Cambria" w:cs="Arial"/>
          <w:color w:val="252525"/>
          <w:shd w:val="clear" w:color="auto" w:fill="FFFFFF"/>
        </w:rPr>
        <w:t> </w:t>
      </w:r>
      <w:hyperlink r:id="rId7" w:tooltip="Game physics" w:history="1">
        <w:r w:rsidRPr="00675521">
          <w:rPr>
            <w:rStyle w:val="Hyperlink"/>
            <w:rFonts w:ascii="Cambria" w:hAnsi="Cambria" w:cs="Arial"/>
            <w:color w:val="0B0080"/>
            <w:shd w:val="clear" w:color="auto" w:fill="FFFFFF"/>
          </w:rPr>
          <w:t>game's physics</w:t>
        </w:r>
      </w:hyperlink>
      <w:r w:rsidRPr="00675521">
        <w:rPr>
          <w:rStyle w:val="apple-converted-space"/>
          <w:rFonts w:ascii="Cambria" w:hAnsi="Cambria" w:cs="Arial"/>
          <w:color w:val="252525"/>
          <w:shd w:val="clear" w:color="auto" w:fill="FFFFFF"/>
        </w:rPr>
        <w:t> </w:t>
      </w:r>
      <w:r w:rsidRPr="00675521">
        <w:rPr>
          <w:rFonts w:ascii="Cambria" w:hAnsi="Cambria"/>
          <w:shd w:val="clear" w:color="auto" w:fill="FFFFFF"/>
        </w:rPr>
        <w:t>to achieve a specific goal. Your team will have to create a physics game for PC or a mobile platform in which two players will compete against each other.</w:t>
      </w:r>
    </w:p>
    <w:p w:rsidR="00E90163" w:rsidRDefault="00E90163" w:rsidP="00E90163">
      <w:pPr>
        <w:pStyle w:val="Heading1"/>
        <w:rPr>
          <w:shd w:val="clear" w:color="auto" w:fill="FFFFFF"/>
        </w:rPr>
      </w:pPr>
      <w:r w:rsidRPr="00740C08">
        <w:rPr>
          <w:shd w:val="clear" w:color="auto" w:fill="FFFFFF"/>
        </w:rPr>
        <w:t>Brief</w:t>
      </w:r>
    </w:p>
    <w:p w:rsidR="00E90163" w:rsidRPr="00675521" w:rsidRDefault="00E90163" w:rsidP="00E90163">
      <w:pPr>
        <w:rPr>
          <w:rFonts w:ascii="Cambria" w:hAnsi="Cambria"/>
          <w:shd w:val="clear" w:color="auto" w:fill="FFFFFF"/>
        </w:rPr>
      </w:pPr>
      <w:r w:rsidRPr="00675521">
        <w:rPr>
          <w:rFonts w:ascii="Cambria" w:hAnsi="Cambria"/>
          <w:shd w:val="clear" w:color="auto" w:fill="FFFFFF"/>
        </w:rPr>
        <w:t>For the first part of the project you will have to analyze a variety of physics games, both new and old, and pin-point what physics concepts can be turned into a fun gameplay mechanics and how to do it. For this topic you should both search for reference articles on the internet as well as perform analyses on gameplay mechanics found in today’s games.</w:t>
      </w:r>
    </w:p>
    <w:p w:rsidR="00E90163" w:rsidRPr="00675521" w:rsidRDefault="00E90163" w:rsidP="00E90163">
      <w:pPr>
        <w:rPr>
          <w:rFonts w:ascii="Cambria" w:hAnsi="Cambria"/>
          <w:shd w:val="clear" w:color="auto" w:fill="FFFFFF"/>
        </w:rPr>
      </w:pPr>
      <w:r w:rsidRPr="00675521">
        <w:rPr>
          <w:rFonts w:ascii="Cambria" w:hAnsi="Cambria"/>
          <w:shd w:val="clear" w:color="auto" w:fill="FFFFFF"/>
        </w:rPr>
        <w:t xml:space="preserve">You should keep in mind why physics are such a fertile ground for gameplay: even when the game goals, controls and interface are simple and clear (so, </w:t>
      </w:r>
      <w:r w:rsidRPr="00675521">
        <w:rPr>
          <w:rFonts w:ascii="Cambria" w:hAnsi="Cambria"/>
          <w:b/>
          <w:shd w:val="clear" w:color="auto" w:fill="FFFFFF"/>
        </w:rPr>
        <w:t>easy to learn</w:t>
      </w:r>
      <w:r w:rsidRPr="00675521">
        <w:rPr>
          <w:rFonts w:ascii="Cambria" w:hAnsi="Cambria"/>
          <w:shd w:val="clear" w:color="auto" w:fill="FFFFFF"/>
        </w:rPr>
        <w:t xml:space="preserve">), the game remains </w:t>
      </w:r>
      <w:r w:rsidRPr="00675521">
        <w:rPr>
          <w:rFonts w:ascii="Cambria" w:hAnsi="Cambria"/>
          <w:b/>
          <w:shd w:val="clear" w:color="auto" w:fill="FFFFFF"/>
        </w:rPr>
        <w:t>hard to master</w:t>
      </w:r>
      <w:r w:rsidRPr="00675521">
        <w:rPr>
          <w:rFonts w:ascii="Cambria" w:hAnsi="Cambria"/>
          <w:shd w:val="clear" w:color="auto" w:fill="FFFFFF"/>
        </w:rPr>
        <w:t xml:space="preserve">, as the physics ensure that even small variations in input can lead to different results. Also, because the physics drive the action, the same exact game state doesn’t appear very often and can’t simply be learned by rote. </w:t>
      </w:r>
    </w:p>
    <w:p w:rsidR="00E90163" w:rsidRPr="00675521" w:rsidRDefault="00E90163" w:rsidP="00E90163">
      <w:pPr>
        <w:rPr>
          <w:rFonts w:ascii="Cambria" w:hAnsi="Cambria"/>
          <w:shd w:val="clear" w:color="auto" w:fill="FFFFFF"/>
        </w:rPr>
      </w:pPr>
      <w:r w:rsidRPr="00675521">
        <w:rPr>
          <w:rFonts w:ascii="Cambria" w:hAnsi="Cambria"/>
          <w:shd w:val="clear" w:color="auto" w:fill="FFFFFF"/>
        </w:rPr>
        <w:t xml:space="preserve">Based upon your conclusions, you will then start designing your own adversarial physics game and implement it for PC or a mobile platform of your choosing. </w:t>
      </w:r>
    </w:p>
    <w:p w:rsidR="00E90163" w:rsidRPr="00675521" w:rsidRDefault="00E90163" w:rsidP="00E90163">
      <w:pPr>
        <w:rPr>
          <w:rFonts w:ascii="Cambria" w:hAnsi="Cambria"/>
          <w:shd w:val="clear" w:color="auto" w:fill="FFFFFF"/>
        </w:rPr>
      </w:pPr>
      <w:r w:rsidRPr="00675521">
        <w:rPr>
          <w:rFonts w:ascii="Cambria" w:hAnsi="Cambria"/>
          <w:shd w:val="clear" w:color="auto" w:fill="FFFFFF"/>
        </w:rPr>
        <w:t>In your presentation of the theme you will be expected to provide the arguments leading you to your design choices and the conclusions of those arguments</w:t>
      </w:r>
    </w:p>
    <w:p w:rsidR="00E90163" w:rsidRDefault="00E90163" w:rsidP="00E90163">
      <w:pPr>
        <w:pStyle w:val="Heading1"/>
        <w:rPr>
          <w:shd w:val="clear" w:color="auto" w:fill="FFFFFF"/>
        </w:rPr>
      </w:pPr>
      <w:r w:rsidRPr="00827CD3">
        <w:rPr>
          <w:shd w:val="clear" w:color="auto" w:fill="FFFFFF"/>
        </w:rPr>
        <w:t>Constraints</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Game should be set in a 2D environment</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Main mechanic from physics concepts (gravity, friction, time, buoyancy, etc.)</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Adversarial – game must be played between two players either in real time or in turns</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Played on a single device – either simultaneously (e.g. one player using a game controller and one using a keyboard) or by taking turns</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Symmetric gameplay – players should have the same actions available to them</w:t>
      </w:r>
    </w:p>
    <w:p w:rsidR="00E90163" w:rsidRPr="00675521" w:rsidRDefault="00E90163" w:rsidP="00E90163">
      <w:pPr>
        <w:pStyle w:val="ListParagraph"/>
        <w:numPr>
          <w:ilvl w:val="0"/>
          <w:numId w:val="38"/>
        </w:numPr>
        <w:spacing w:after="160" w:line="259" w:lineRule="auto"/>
        <w:rPr>
          <w:rFonts w:ascii="Cambria" w:hAnsi="Cambria"/>
        </w:rPr>
      </w:pPr>
      <w:r w:rsidRPr="00675521">
        <w:rPr>
          <w:rFonts w:ascii="Cambria" w:hAnsi="Cambria"/>
        </w:rPr>
        <w:t>Simple and intuitive rules – players should be able to understand the rules of your game with a maximum of 2-3 small sentences of description</w:t>
      </w:r>
    </w:p>
    <w:p w:rsidR="00E90163" w:rsidRDefault="00E90163" w:rsidP="00E90163">
      <w:pPr>
        <w:pStyle w:val="Heading1"/>
        <w:rPr>
          <w:shd w:val="clear" w:color="auto" w:fill="FFFFFF"/>
        </w:rPr>
      </w:pPr>
      <w:r>
        <w:rPr>
          <w:shd w:val="clear" w:color="auto" w:fill="FFFFFF"/>
        </w:rPr>
        <w:t>Examples of games:</w:t>
      </w:r>
    </w:p>
    <w:p w:rsidR="00E90163" w:rsidRPr="00675521" w:rsidRDefault="00675521" w:rsidP="00E90163">
      <w:pPr>
        <w:pStyle w:val="ListParagraph"/>
        <w:numPr>
          <w:ilvl w:val="0"/>
          <w:numId w:val="37"/>
        </w:numPr>
        <w:spacing w:after="160" w:line="259" w:lineRule="auto"/>
        <w:rPr>
          <w:rFonts w:ascii="Cambria" w:hAnsi="Cambria"/>
        </w:rPr>
      </w:pPr>
      <w:hyperlink r:id="rId8" w:history="1">
        <w:r w:rsidR="00E90163" w:rsidRPr="00675521">
          <w:rPr>
            <w:rStyle w:val="Hyperlink"/>
            <w:rFonts w:ascii="Cambria" w:hAnsi="Cambria"/>
          </w:rPr>
          <w:t>OLO</w:t>
        </w:r>
      </w:hyperlink>
    </w:p>
    <w:p w:rsidR="00E90163" w:rsidRPr="00675521" w:rsidRDefault="00675521" w:rsidP="00E90163">
      <w:pPr>
        <w:pStyle w:val="ListParagraph"/>
        <w:numPr>
          <w:ilvl w:val="0"/>
          <w:numId w:val="37"/>
        </w:numPr>
        <w:spacing w:after="160" w:line="259" w:lineRule="auto"/>
        <w:rPr>
          <w:rFonts w:ascii="Cambria" w:hAnsi="Cambria"/>
        </w:rPr>
      </w:pPr>
      <w:hyperlink r:id="rId9" w:history="1">
        <w:r w:rsidR="00E90163" w:rsidRPr="00675521">
          <w:rPr>
            <w:rStyle w:val="Hyperlink"/>
            <w:rFonts w:ascii="Cambria" w:hAnsi="Cambria"/>
          </w:rPr>
          <w:t>Trials Fusion</w:t>
        </w:r>
      </w:hyperlink>
    </w:p>
    <w:p w:rsidR="00E90163" w:rsidRPr="00675521" w:rsidRDefault="00675521" w:rsidP="00E90163">
      <w:pPr>
        <w:pStyle w:val="ListParagraph"/>
        <w:numPr>
          <w:ilvl w:val="0"/>
          <w:numId w:val="37"/>
        </w:numPr>
        <w:spacing w:after="160" w:line="259" w:lineRule="auto"/>
        <w:rPr>
          <w:rFonts w:ascii="Cambria" w:hAnsi="Cambria"/>
        </w:rPr>
      </w:pPr>
      <w:hyperlink r:id="rId10" w:history="1">
        <w:r w:rsidR="00E90163" w:rsidRPr="00675521">
          <w:rPr>
            <w:rStyle w:val="Hyperlink"/>
            <w:rFonts w:ascii="Cambria" w:hAnsi="Cambria"/>
          </w:rPr>
          <w:t>Rocket League</w:t>
        </w:r>
      </w:hyperlink>
      <w:r w:rsidR="00E90163" w:rsidRPr="00675521">
        <w:rPr>
          <w:rFonts w:ascii="Cambria" w:hAnsi="Cambria"/>
        </w:rPr>
        <w:t xml:space="preserve"> (Note: this is a 3D game, but still a good example of physics being the core of what makes the gameplay good. It’s simple to know what you want the ball to do, but far from easy to hit it in that exact way. The additional unpredictability and time pressure caused by the other players also contributes.)</w:t>
      </w:r>
    </w:p>
    <w:p w:rsidR="00E90163" w:rsidRPr="00675521" w:rsidRDefault="00675521" w:rsidP="00E90163">
      <w:pPr>
        <w:pStyle w:val="ListParagraph"/>
        <w:numPr>
          <w:ilvl w:val="0"/>
          <w:numId w:val="37"/>
        </w:numPr>
        <w:spacing w:after="160" w:line="259" w:lineRule="auto"/>
        <w:rPr>
          <w:rFonts w:ascii="Cambria" w:hAnsi="Cambria"/>
          <w:color w:val="0000FF"/>
          <w:u w:val="single"/>
        </w:rPr>
      </w:pPr>
      <w:hyperlink r:id="rId11" w:history="1">
        <w:r w:rsidR="00E90163" w:rsidRPr="00675521">
          <w:rPr>
            <w:rStyle w:val="Hyperlink"/>
            <w:rFonts w:ascii="Cambria" w:hAnsi="Cambria"/>
          </w:rPr>
          <w:t>Pocket Tanks</w:t>
        </w:r>
      </w:hyperlink>
    </w:p>
    <w:p w:rsidR="00E90163" w:rsidRPr="00675521" w:rsidRDefault="00E90163" w:rsidP="00E90163">
      <w:pPr>
        <w:pStyle w:val="ListParagraph"/>
        <w:numPr>
          <w:ilvl w:val="0"/>
          <w:numId w:val="37"/>
        </w:numPr>
        <w:spacing w:after="160" w:line="259" w:lineRule="auto"/>
        <w:rPr>
          <w:rStyle w:val="Hyperlink"/>
          <w:rFonts w:ascii="Cambria" w:hAnsi="Cambria"/>
        </w:rPr>
      </w:pPr>
      <w:r w:rsidRPr="00675521">
        <w:rPr>
          <w:rStyle w:val="Hyperlink"/>
          <w:rFonts w:ascii="Cambria" w:hAnsi="Cambria"/>
        </w:rPr>
        <w:fldChar w:fldCharType="begin"/>
      </w:r>
      <w:r w:rsidRPr="00675521">
        <w:rPr>
          <w:rStyle w:val="Hyperlink"/>
          <w:rFonts w:ascii="Cambria" w:hAnsi="Cambria"/>
        </w:rPr>
        <w:instrText xml:space="preserve"> HYPERLINK "https://www.youtube.com/watch?v=ZGfhB16dRH4" \o "World of Goo" </w:instrText>
      </w:r>
      <w:r w:rsidRPr="00675521">
        <w:rPr>
          <w:rStyle w:val="Hyperlink"/>
          <w:rFonts w:ascii="Cambria" w:hAnsi="Cambria"/>
        </w:rPr>
        <w:fldChar w:fldCharType="separate"/>
      </w:r>
      <w:r w:rsidRPr="00675521">
        <w:rPr>
          <w:rStyle w:val="Hyperlink"/>
          <w:rFonts w:ascii="Cambria" w:hAnsi="Cambria"/>
        </w:rPr>
        <w:t>World of Goo</w:t>
      </w:r>
    </w:p>
    <w:p w:rsidR="00E90163" w:rsidRPr="00675521" w:rsidRDefault="00E90163" w:rsidP="00E90163">
      <w:pPr>
        <w:pStyle w:val="ListParagraph"/>
        <w:numPr>
          <w:ilvl w:val="0"/>
          <w:numId w:val="37"/>
        </w:numPr>
        <w:spacing w:after="160" w:line="259" w:lineRule="auto"/>
        <w:rPr>
          <w:rStyle w:val="Hyperlink"/>
          <w:rFonts w:ascii="Cambria" w:hAnsi="Cambria"/>
        </w:rPr>
      </w:pPr>
      <w:r w:rsidRPr="00675521">
        <w:rPr>
          <w:rStyle w:val="Hyperlink"/>
          <w:rFonts w:ascii="Cambria" w:hAnsi="Cambria"/>
        </w:rPr>
        <w:fldChar w:fldCharType="end"/>
      </w:r>
      <w:r w:rsidRPr="00675521">
        <w:rPr>
          <w:rStyle w:val="Hyperlink"/>
          <w:rFonts w:ascii="Cambria" w:hAnsi="Cambria"/>
        </w:rPr>
        <w:fldChar w:fldCharType="begin"/>
      </w:r>
      <w:r w:rsidRPr="00675521">
        <w:rPr>
          <w:rStyle w:val="Hyperlink"/>
          <w:rFonts w:ascii="Cambria" w:hAnsi="Cambria"/>
        </w:rPr>
        <w:instrText xml:space="preserve"> HYPERLINK "https://www.youtube.com/watch?v=q3ImgYHDlDA" \o "Crayon Physics Deluxe" </w:instrText>
      </w:r>
      <w:r w:rsidRPr="00675521">
        <w:rPr>
          <w:rStyle w:val="Hyperlink"/>
          <w:rFonts w:ascii="Cambria" w:hAnsi="Cambria"/>
        </w:rPr>
        <w:fldChar w:fldCharType="separate"/>
      </w:r>
      <w:r w:rsidRPr="00675521">
        <w:rPr>
          <w:rStyle w:val="Hyperlink"/>
          <w:rFonts w:ascii="Cambria" w:hAnsi="Cambria"/>
        </w:rPr>
        <w:t>Crayon Physics Deluxe</w:t>
      </w:r>
    </w:p>
    <w:p w:rsidR="00E90163" w:rsidRPr="00675521" w:rsidRDefault="00E90163" w:rsidP="00E90163">
      <w:pPr>
        <w:pStyle w:val="ListParagraph"/>
        <w:numPr>
          <w:ilvl w:val="0"/>
          <w:numId w:val="37"/>
        </w:numPr>
        <w:spacing w:after="160" w:line="259" w:lineRule="auto"/>
        <w:rPr>
          <w:rStyle w:val="Hyperlink"/>
          <w:rFonts w:ascii="Cambria" w:hAnsi="Cambria"/>
        </w:rPr>
      </w:pPr>
      <w:r w:rsidRPr="00675521">
        <w:rPr>
          <w:rStyle w:val="Hyperlink"/>
          <w:rFonts w:ascii="Cambria" w:hAnsi="Cambria"/>
        </w:rPr>
        <w:fldChar w:fldCharType="end"/>
      </w:r>
      <w:hyperlink r:id="rId12" w:tooltip="Angry Birds" w:history="1">
        <w:r w:rsidRPr="00675521">
          <w:rPr>
            <w:rStyle w:val="Hyperlink"/>
            <w:rFonts w:ascii="Cambria" w:hAnsi="Cambria"/>
          </w:rPr>
          <w:t>Angry Birds</w:t>
        </w:r>
      </w:hyperlink>
    </w:p>
    <w:p w:rsidR="00E90163" w:rsidRPr="00675521" w:rsidRDefault="00675521" w:rsidP="00E90163">
      <w:pPr>
        <w:pStyle w:val="ListParagraph"/>
        <w:numPr>
          <w:ilvl w:val="0"/>
          <w:numId w:val="37"/>
        </w:numPr>
        <w:spacing w:after="160" w:line="259" w:lineRule="auto"/>
        <w:rPr>
          <w:rStyle w:val="Hyperlink"/>
          <w:rFonts w:ascii="Cambria" w:hAnsi="Cambria"/>
        </w:rPr>
      </w:pPr>
      <w:hyperlink r:id="rId13" w:tooltip="Cut the Rope" w:history="1">
        <w:r w:rsidR="00E90163" w:rsidRPr="00675521">
          <w:rPr>
            <w:rStyle w:val="Hyperlink"/>
            <w:rFonts w:ascii="Cambria" w:hAnsi="Cambria"/>
          </w:rPr>
          <w:t>Cut the Rope</w:t>
        </w:r>
      </w:hyperlink>
    </w:p>
    <w:p w:rsidR="00E90163" w:rsidRPr="00675521" w:rsidRDefault="00675521" w:rsidP="00E90163">
      <w:pPr>
        <w:pStyle w:val="ListParagraph"/>
        <w:numPr>
          <w:ilvl w:val="0"/>
          <w:numId w:val="37"/>
        </w:numPr>
        <w:spacing w:after="160" w:line="259" w:lineRule="auto"/>
        <w:rPr>
          <w:rStyle w:val="Hyperlink"/>
          <w:rFonts w:ascii="Cambria" w:hAnsi="Cambria"/>
        </w:rPr>
      </w:pPr>
      <w:hyperlink r:id="rId14" w:tooltip="Peggle" w:history="1">
        <w:proofErr w:type="spellStart"/>
        <w:r w:rsidR="00E90163" w:rsidRPr="00675521">
          <w:rPr>
            <w:rStyle w:val="Hyperlink"/>
            <w:rFonts w:ascii="Cambria" w:hAnsi="Cambria"/>
          </w:rPr>
          <w:t>Peggle</w:t>
        </w:r>
        <w:proofErr w:type="spellEnd"/>
      </w:hyperlink>
    </w:p>
    <w:p w:rsidR="007E1E1F" w:rsidRDefault="007E1E1F"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067AC5" w:rsidRDefault="00067AC5" w:rsidP="00A03897">
      <w:pPr>
        <w:spacing w:after="120"/>
        <w:rPr>
          <w:rFonts w:cs="Arial"/>
          <w:b/>
          <w:sz w:val="22"/>
          <w:szCs w:val="22"/>
        </w:rPr>
      </w:pPr>
    </w:p>
    <w:p w:rsidR="00A03897" w:rsidRPr="00434574" w:rsidRDefault="001F400A" w:rsidP="00A03897">
      <w:pPr>
        <w:spacing w:after="120"/>
        <w:rPr>
          <w:rFonts w:cs="Arial"/>
          <w:sz w:val="22"/>
          <w:szCs w:val="22"/>
        </w:rPr>
      </w:pPr>
      <w:r>
        <w:rPr>
          <w:rFonts w:cs="Arial"/>
          <w:b/>
          <w:sz w:val="22"/>
          <w:szCs w:val="22"/>
        </w:rPr>
        <w:t xml:space="preserve">  </w:t>
      </w:r>
      <w:r w:rsidR="00A03897" w:rsidRPr="00434574">
        <w:rPr>
          <w:rFonts w:cs="Arial"/>
          <w:b/>
          <w:sz w:val="22"/>
          <w:szCs w:val="22"/>
        </w:rPr>
        <w:t>Learning and Teaching Strategies</w:t>
      </w:r>
    </w:p>
    <w:p w:rsidR="00A03897" w:rsidRDefault="00B20312" w:rsidP="00A03897">
      <w:pPr>
        <w:widowControl w:val="0"/>
        <w:autoSpaceDE w:val="0"/>
        <w:autoSpaceDN w:val="0"/>
        <w:adjustRightInd w:val="0"/>
        <w:spacing w:after="120"/>
        <w:jc w:val="both"/>
        <w:rPr>
          <w:rFonts w:cs="Arial"/>
          <w:color w:val="000000"/>
          <w:sz w:val="22"/>
          <w:szCs w:val="22"/>
        </w:rPr>
      </w:pPr>
      <w:r>
        <w:rPr>
          <w:rFonts w:cs="Arial"/>
          <w:color w:val="000000"/>
          <w:sz w:val="22"/>
          <w:szCs w:val="22"/>
        </w:rPr>
        <w:t>The module has a timetabled schedule of meetings. Once the staff are aware of the choices that students are making for their masterclass these will be tailored to meet your needs. This could be in the form of specific lessons dealing with core elements of the briefs you have undertaken, group or individual tutorials within the timeframe.</w:t>
      </w:r>
    </w:p>
    <w:p w:rsidR="003C1611" w:rsidRPr="00F17AE1" w:rsidRDefault="003C1611" w:rsidP="003C1611">
      <w:pPr>
        <w:widowControl w:val="0"/>
        <w:autoSpaceDE w:val="0"/>
        <w:autoSpaceDN w:val="0"/>
        <w:adjustRightInd w:val="0"/>
        <w:spacing w:after="120"/>
        <w:jc w:val="both"/>
        <w:rPr>
          <w:color w:val="000000"/>
          <w:sz w:val="22"/>
          <w:szCs w:val="22"/>
        </w:rPr>
      </w:pPr>
      <w:r w:rsidRPr="00F17AE1">
        <w:rPr>
          <w:b/>
          <w:bCs/>
          <w:sz w:val="22"/>
          <w:szCs w:val="22"/>
          <w:lang w:val="en-GB" w:eastAsia="zh-CN"/>
        </w:rPr>
        <w:t>Typically you will be asked to present interim plans on two occasions across the module in order to use that feedback to iterate your work. These interim comments will then be used to inform your final grade.</w:t>
      </w:r>
    </w:p>
    <w:p w:rsidR="00A03897" w:rsidRPr="00434574" w:rsidRDefault="00A03897" w:rsidP="00A03897">
      <w:pPr>
        <w:spacing w:after="120"/>
        <w:rPr>
          <w:rFonts w:cs="Arial"/>
          <w:b/>
          <w:sz w:val="22"/>
          <w:szCs w:val="22"/>
        </w:rPr>
      </w:pPr>
      <w:r w:rsidRPr="00434574">
        <w:rPr>
          <w:rFonts w:cs="Arial"/>
          <w:b/>
          <w:sz w:val="22"/>
          <w:szCs w:val="22"/>
        </w:rPr>
        <w:t>Assessment</w:t>
      </w:r>
      <w:r w:rsidRPr="00434574">
        <w:rPr>
          <w:rFonts w:cs="Arial"/>
          <w:sz w:val="22"/>
          <w:szCs w:val="22"/>
        </w:rPr>
        <w:t xml:space="preserve"> </w:t>
      </w:r>
      <w:r w:rsidRPr="00434574">
        <w:rPr>
          <w:rFonts w:cs="Arial"/>
          <w:b/>
          <w:sz w:val="22"/>
          <w:szCs w:val="22"/>
        </w:rPr>
        <w:t>Schedule</w:t>
      </w:r>
    </w:p>
    <w:p w:rsidR="00A03897" w:rsidRPr="00434574" w:rsidRDefault="00A03897" w:rsidP="00A03897">
      <w:pPr>
        <w:spacing w:after="120"/>
        <w:rPr>
          <w:rFonts w:cs="Arial"/>
          <w:sz w:val="22"/>
          <w:szCs w:val="22"/>
        </w:rPr>
      </w:pPr>
      <w:r w:rsidRPr="00434574">
        <w:rPr>
          <w:rFonts w:cs="Arial"/>
          <w:sz w:val="22"/>
          <w:szCs w:val="22"/>
        </w:rPr>
        <w:t>There is 1 assignment for this module:</w:t>
      </w:r>
    </w:p>
    <w:p w:rsidR="00B20312" w:rsidRDefault="00B20312" w:rsidP="00A03897">
      <w:pPr>
        <w:spacing w:after="120"/>
        <w:rPr>
          <w:rFonts w:cs="Arial"/>
          <w:b/>
          <w:color w:val="000000"/>
          <w:sz w:val="22"/>
          <w:szCs w:val="22"/>
        </w:rPr>
      </w:pPr>
      <w:r w:rsidRPr="009A5A43">
        <w:rPr>
          <w:rFonts w:cs="Arial"/>
          <w:color w:val="000000"/>
          <w:sz w:val="22"/>
          <w:szCs w:val="22"/>
        </w:rPr>
        <w:lastRenderedPageBreak/>
        <w:t>Students will deliver either an individual / group presentation that addresses the brief that t</w:t>
      </w:r>
      <w:r w:rsidR="003C1611" w:rsidRPr="009A5A43">
        <w:rPr>
          <w:rFonts w:cs="Arial"/>
          <w:color w:val="000000"/>
          <w:sz w:val="22"/>
          <w:szCs w:val="22"/>
        </w:rPr>
        <w:t>hey have undertaken. Students will</w:t>
      </w:r>
      <w:r w:rsidRPr="009A5A43">
        <w:rPr>
          <w:rFonts w:cs="Arial"/>
          <w:color w:val="000000"/>
          <w:sz w:val="22"/>
          <w:szCs w:val="22"/>
        </w:rPr>
        <w:t xml:space="preserve"> submit a portfolio of work which demonstrates an ongoing engagement with the task including evidence of research, documents and prototypes as defined within the brief.</w:t>
      </w:r>
      <w:r w:rsidR="00274CB8">
        <w:rPr>
          <w:rFonts w:cs="Arial"/>
          <w:b/>
          <w:color w:val="000000"/>
          <w:sz w:val="22"/>
          <w:szCs w:val="22"/>
        </w:rPr>
        <w:t xml:space="preserve"> Crucially the submission will show how the work has been iterated in relation to the feedback given.</w:t>
      </w:r>
    </w:p>
    <w:p w:rsidR="00B20312" w:rsidRDefault="00B20312" w:rsidP="00A03897">
      <w:pPr>
        <w:spacing w:after="120"/>
        <w:rPr>
          <w:rFonts w:cs="Arial"/>
          <w:b/>
          <w:color w:val="000000"/>
          <w:sz w:val="22"/>
          <w:szCs w:val="22"/>
        </w:rPr>
      </w:pPr>
    </w:p>
    <w:p w:rsidR="00A03897" w:rsidRPr="00434574" w:rsidRDefault="00A03897" w:rsidP="00A03897">
      <w:pPr>
        <w:spacing w:after="120"/>
        <w:rPr>
          <w:rFonts w:cs="Arial"/>
          <w:b/>
          <w:sz w:val="22"/>
          <w:szCs w:val="22"/>
        </w:rPr>
      </w:pPr>
      <w:r w:rsidRPr="00434574">
        <w:rPr>
          <w:rFonts w:cs="Arial"/>
          <w:b/>
          <w:sz w:val="22"/>
          <w:szCs w:val="22"/>
        </w:rPr>
        <w:t>Assessment Criteria</w:t>
      </w:r>
    </w:p>
    <w:p w:rsidR="00A03897" w:rsidRPr="00434574" w:rsidRDefault="00A03897" w:rsidP="00A03897">
      <w:pPr>
        <w:numPr>
          <w:ilvl w:val="0"/>
          <w:numId w:val="4"/>
        </w:numPr>
        <w:spacing w:after="120"/>
        <w:rPr>
          <w:rFonts w:cs="Arial"/>
          <w:sz w:val="22"/>
          <w:szCs w:val="22"/>
        </w:rPr>
      </w:pPr>
      <w:r w:rsidRPr="00434574">
        <w:rPr>
          <w:rFonts w:cs="Arial"/>
          <w:sz w:val="22"/>
          <w:szCs w:val="22"/>
        </w:rPr>
        <w:t>Evidence of ability to assess the requirements of a design brief.</w:t>
      </w:r>
    </w:p>
    <w:p w:rsidR="00A03897" w:rsidRPr="00434574" w:rsidRDefault="00A03897" w:rsidP="00A03897">
      <w:pPr>
        <w:numPr>
          <w:ilvl w:val="0"/>
          <w:numId w:val="4"/>
        </w:numPr>
        <w:spacing w:after="120"/>
        <w:rPr>
          <w:rFonts w:cs="Arial"/>
          <w:sz w:val="22"/>
          <w:szCs w:val="22"/>
        </w:rPr>
      </w:pPr>
      <w:proofErr w:type="spellStart"/>
      <w:r w:rsidRPr="00434574">
        <w:rPr>
          <w:rFonts w:cs="Arial"/>
          <w:sz w:val="22"/>
          <w:szCs w:val="22"/>
        </w:rPr>
        <w:t>Prioritisation</w:t>
      </w:r>
      <w:proofErr w:type="spellEnd"/>
      <w:r w:rsidRPr="00434574">
        <w:rPr>
          <w:rFonts w:cs="Arial"/>
          <w:sz w:val="22"/>
          <w:szCs w:val="22"/>
        </w:rPr>
        <w:t xml:space="preserve"> of tasks which have been identified from a design brief.</w:t>
      </w:r>
    </w:p>
    <w:p w:rsidR="00A03897" w:rsidRPr="00434574" w:rsidRDefault="00A03897" w:rsidP="00A03897">
      <w:pPr>
        <w:numPr>
          <w:ilvl w:val="0"/>
          <w:numId w:val="4"/>
        </w:numPr>
        <w:spacing w:after="120"/>
        <w:rPr>
          <w:rFonts w:cs="Arial"/>
          <w:sz w:val="22"/>
          <w:szCs w:val="22"/>
        </w:rPr>
      </w:pPr>
      <w:r w:rsidRPr="00434574">
        <w:rPr>
          <w:rFonts w:cs="Arial"/>
          <w:sz w:val="22"/>
          <w:szCs w:val="22"/>
        </w:rPr>
        <w:t>Formulation of an appropriately detailed document which details how the brief has been met</w:t>
      </w:r>
    </w:p>
    <w:p w:rsidR="00A03897" w:rsidRPr="00434574" w:rsidRDefault="00A03897" w:rsidP="00A03897">
      <w:pPr>
        <w:numPr>
          <w:ilvl w:val="0"/>
          <w:numId w:val="4"/>
        </w:numPr>
        <w:spacing w:after="120"/>
        <w:rPr>
          <w:rFonts w:cs="Arial"/>
          <w:sz w:val="22"/>
          <w:szCs w:val="22"/>
        </w:rPr>
      </w:pPr>
      <w:r w:rsidRPr="00434574">
        <w:rPr>
          <w:rFonts w:cs="Arial"/>
          <w:sz w:val="22"/>
          <w:szCs w:val="22"/>
        </w:rPr>
        <w:t>Evidence of ability to apply user feedback into an iterative design strategy.</w:t>
      </w:r>
    </w:p>
    <w:p w:rsidR="00A03897" w:rsidRPr="00434574" w:rsidRDefault="00A03897" w:rsidP="00A03897">
      <w:pPr>
        <w:numPr>
          <w:ilvl w:val="0"/>
          <w:numId w:val="4"/>
        </w:numPr>
        <w:spacing w:after="120"/>
        <w:rPr>
          <w:rFonts w:cs="Arial"/>
          <w:sz w:val="22"/>
          <w:szCs w:val="22"/>
        </w:rPr>
      </w:pPr>
      <w:r w:rsidRPr="00434574">
        <w:rPr>
          <w:rFonts w:cs="Arial"/>
          <w:sz w:val="22"/>
          <w:szCs w:val="22"/>
        </w:rPr>
        <w:t>Presentation of the artifact in an effective, professional and engaging manner.</w:t>
      </w:r>
    </w:p>
    <w:p w:rsidR="00A03897" w:rsidRPr="00BC16FD" w:rsidRDefault="00A03897" w:rsidP="00A03897">
      <w:pPr>
        <w:spacing w:after="120"/>
        <w:rPr>
          <w:rFonts w:cs="Arial"/>
          <w:b/>
          <w:sz w:val="22"/>
          <w:szCs w:val="22"/>
        </w:rPr>
      </w:pPr>
    </w:p>
    <w:p w:rsidR="00A03897" w:rsidRPr="00434574" w:rsidRDefault="00A03897" w:rsidP="00A03897">
      <w:pPr>
        <w:spacing w:after="120"/>
        <w:rPr>
          <w:rFonts w:eastAsia="SimSun" w:cs="Arial"/>
          <w:sz w:val="22"/>
          <w:lang w:val="en-GB" w:eastAsia="zh-CN"/>
        </w:rPr>
      </w:pPr>
      <w:r w:rsidRPr="00434574">
        <w:rPr>
          <w:rFonts w:eastAsia="SimSun" w:cs="Arial"/>
          <w:sz w:val="22"/>
          <w:lang w:val="en-GB" w:eastAsia="zh-CN"/>
        </w:rPr>
        <w:t>Assessment Criteria</w:t>
      </w:r>
    </w:p>
    <w:p w:rsidR="00A03897" w:rsidRPr="00434574" w:rsidRDefault="00A03897" w:rsidP="00A03897">
      <w:pPr>
        <w:rPr>
          <w:rFonts w:eastAsia="SimSun"/>
          <w:sz w:val="22"/>
          <w:szCs w:val="14"/>
          <w:lang w:val="en-GB" w:eastAsia="zh-CN"/>
        </w:rPr>
      </w:pPr>
    </w:p>
    <w:tbl>
      <w:tblPr>
        <w:tblW w:w="9622" w:type="dxa"/>
        <w:tblInd w:w="103" w:type="dxa"/>
        <w:tblLook w:val="0000" w:firstRow="0" w:lastRow="0" w:firstColumn="0" w:lastColumn="0" w:noHBand="0" w:noVBand="0"/>
      </w:tblPr>
      <w:tblGrid>
        <w:gridCol w:w="1618"/>
        <w:gridCol w:w="1506"/>
        <w:gridCol w:w="1506"/>
        <w:gridCol w:w="1506"/>
        <w:gridCol w:w="1506"/>
        <w:gridCol w:w="1000"/>
        <w:gridCol w:w="980"/>
      </w:tblGrid>
      <w:tr w:rsidR="00A03897" w:rsidRPr="00434574">
        <w:trPr>
          <w:trHeight w:val="285"/>
        </w:trPr>
        <w:tc>
          <w:tcPr>
            <w:tcW w:w="9622"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rPr>
                <w:rFonts w:ascii="Arial" w:eastAsia="SimSun" w:hAnsi="Arial" w:cs="Arial"/>
                <w:b/>
                <w:bCs/>
                <w:sz w:val="22"/>
                <w:szCs w:val="12"/>
                <w:lang w:val="en-GB" w:eastAsia="zh-CN"/>
              </w:rPr>
            </w:pPr>
            <w:r w:rsidRPr="00434574">
              <w:rPr>
                <w:rFonts w:eastAsia="SimSun" w:cs="Arial"/>
                <w:b/>
                <w:bCs/>
                <w:sz w:val="22"/>
                <w:szCs w:val="12"/>
                <w:lang w:val="en-GB" w:eastAsia="zh-CN"/>
              </w:rPr>
              <w:t>STUDENT NAME:</w:t>
            </w:r>
          </w:p>
        </w:tc>
      </w:tr>
      <w:tr w:rsidR="00A03897" w:rsidRPr="00434574">
        <w:trPr>
          <w:trHeight w:val="285"/>
        </w:trPr>
        <w:tc>
          <w:tcPr>
            <w:tcW w:w="764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rPr>
                <w:rFonts w:ascii="Arial" w:eastAsia="SimSun" w:hAnsi="Arial" w:cs="Arial"/>
                <w:b/>
                <w:bCs/>
                <w:sz w:val="22"/>
                <w:szCs w:val="12"/>
                <w:lang w:val="en-GB" w:eastAsia="zh-CN"/>
              </w:rPr>
            </w:pPr>
            <w:r w:rsidRPr="00434574">
              <w:rPr>
                <w:rFonts w:eastAsia="SimSun" w:cs="Arial"/>
                <w:b/>
                <w:bCs/>
                <w:sz w:val="22"/>
                <w:szCs w:val="12"/>
                <w:lang w:val="en-GB" w:eastAsia="zh-CN"/>
              </w:rPr>
              <w:t>Grade 3</w:t>
            </w:r>
          </w:p>
        </w:tc>
        <w:tc>
          <w:tcPr>
            <w:tcW w:w="1000" w:type="dxa"/>
            <w:tcBorders>
              <w:top w:val="single" w:sz="4" w:space="0" w:color="auto"/>
              <w:left w:val="single" w:sz="4" w:space="0" w:color="auto"/>
              <w:bottom w:val="single" w:sz="4" w:space="0" w:color="auto"/>
              <w:right w:val="single" w:sz="4" w:space="0" w:color="auto"/>
            </w:tcBorders>
            <w:shd w:val="clear" w:color="auto" w:fill="auto"/>
            <w:noWrap/>
          </w:tcPr>
          <w:p w:rsidR="00A03897" w:rsidRPr="00434574" w:rsidRDefault="00A03897" w:rsidP="00A03897">
            <w:pPr>
              <w:jc w:val="center"/>
              <w:rPr>
                <w:rFonts w:ascii="Arial" w:eastAsia="SimSun" w:hAnsi="Arial" w:cs="Arial"/>
                <w:b/>
                <w:bCs/>
                <w:sz w:val="22"/>
                <w:szCs w:val="12"/>
                <w:lang w:val="en-GB" w:eastAsia="zh-CN"/>
              </w:rPr>
            </w:pPr>
            <w:r w:rsidRPr="00434574">
              <w:rPr>
                <w:rFonts w:eastAsia="SimSun" w:cs="Arial"/>
                <w:b/>
                <w:bCs/>
                <w:sz w:val="22"/>
                <w:szCs w:val="12"/>
                <w:lang w:val="en-GB" w:eastAsia="zh-CN"/>
              </w:rPr>
              <w:t>Marker</w:t>
            </w:r>
          </w:p>
        </w:tc>
        <w:tc>
          <w:tcPr>
            <w:tcW w:w="980" w:type="dxa"/>
            <w:tcBorders>
              <w:top w:val="single" w:sz="4" w:space="0" w:color="auto"/>
              <w:left w:val="nil"/>
              <w:bottom w:val="single" w:sz="4" w:space="0" w:color="auto"/>
              <w:right w:val="single" w:sz="4" w:space="0" w:color="auto"/>
            </w:tcBorders>
            <w:shd w:val="clear" w:color="auto" w:fill="auto"/>
            <w:noWrap/>
          </w:tcPr>
          <w:p w:rsidR="00A03897" w:rsidRPr="00434574" w:rsidRDefault="00A03897" w:rsidP="00A03897">
            <w:pPr>
              <w:jc w:val="center"/>
              <w:rPr>
                <w:rFonts w:ascii="Arial" w:eastAsia="SimSun" w:hAnsi="Arial" w:cs="Arial"/>
                <w:b/>
                <w:bCs/>
                <w:sz w:val="22"/>
                <w:szCs w:val="12"/>
                <w:lang w:val="en-GB" w:eastAsia="zh-CN"/>
              </w:rPr>
            </w:pPr>
            <w:r w:rsidRPr="00434574">
              <w:rPr>
                <w:rFonts w:eastAsia="SimSun" w:cs="Arial"/>
                <w:b/>
                <w:bCs/>
                <w:sz w:val="22"/>
                <w:szCs w:val="12"/>
                <w:lang w:val="en-GB" w:eastAsia="zh-CN"/>
              </w:rPr>
              <w:t>Marker</w:t>
            </w: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Minimal overall engagement with the design brief.</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51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B20312">
            <w:pPr>
              <w:rPr>
                <w:rFonts w:ascii="Arial" w:eastAsia="SimSun" w:hAnsi="Arial" w:cs="Arial"/>
                <w:sz w:val="22"/>
                <w:szCs w:val="12"/>
                <w:lang w:val="en-GB" w:eastAsia="zh-CN"/>
              </w:rPr>
            </w:pPr>
            <w:r w:rsidRPr="00434574">
              <w:rPr>
                <w:rFonts w:eastAsia="SimSun" w:cs="Arial"/>
                <w:sz w:val="22"/>
                <w:szCs w:val="12"/>
                <w:lang w:val="en-GB" w:eastAsia="zh-CN"/>
              </w:rPr>
              <w:t xml:space="preserve">Minimal evidence of the consideration of the specifics of the </w:t>
            </w:r>
            <w:r w:rsidR="00B20312">
              <w:rPr>
                <w:rFonts w:eastAsia="SimSun" w:cs="Arial"/>
                <w:sz w:val="22"/>
                <w:szCs w:val="12"/>
                <w:lang w:val="en-GB" w:eastAsia="zh-CN"/>
              </w:rPr>
              <w:t>brief</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51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Overall presentation is of an acceptable quality</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51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Some basic evidence of iteration based on feedback is evident</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r>
      <w:tr w:rsidR="00A03897" w:rsidRPr="00434574">
        <w:trPr>
          <w:trHeight w:val="285"/>
        </w:trPr>
        <w:tc>
          <w:tcPr>
            <w:tcW w:w="7642"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A03897" w:rsidRPr="00434574" w:rsidRDefault="00A03897" w:rsidP="00A03897">
            <w:pPr>
              <w:rPr>
                <w:rFonts w:ascii="Arial" w:eastAsia="SimSun" w:hAnsi="Arial" w:cs="Arial"/>
                <w:b/>
                <w:bCs/>
                <w:sz w:val="22"/>
                <w:szCs w:val="12"/>
                <w:lang w:val="en-GB" w:eastAsia="zh-CN"/>
              </w:rPr>
            </w:pPr>
            <w:r w:rsidRPr="00434574">
              <w:rPr>
                <w:rFonts w:eastAsia="SimSun" w:cs="Arial"/>
                <w:b/>
                <w:bCs/>
                <w:sz w:val="22"/>
                <w:szCs w:val="12"/>
                <w:lang w:val="en-GB" w:eastAsia="zh-CN"/>
              </w:rPr>
              <w:t>Grade 2:2, as per 3 and additionally</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A reasonable con</w:t>
            </w:r>
            <w:r w:rsidR="00B20312">
              <w:rPr>
                <w:rFonts w:eastAsia="SimSun" w:cs="Arial"/>
                <w:sz w:val="22"/>
                <w:szCs w:val="12"/>
                <w:lang w:val="en-GB" w:eastAsia="zh-CN"/>
              </w:rPr>
              <w:t>sideration of the brief</w:t>
            </w:r>
            <w:r w:rsidRPr="00434574">
              <w:rPr>
                <w:rFonts w:eastAsia="SimSun" w:cs="Arial"/>
                <w:sz w:val="22"/>
                <w:szCs w:val="12"/>
                <w:lang w:val="en-GB" w:eastAsia="zh-CN"/>
              </w:rPr>
              <w:t xml:space="preserve"> in the final submission.</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Overall presentation is of a good quality and assets presented are of a good standard</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Evidence of ongoing iteration based on feedback is evident.</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r>
      <w:tr w:rsidR="00A03897" w:rsidRPr="00434574">
        <w:trPr>
          <w:trHeight w:val="285"/>
        </w:trPr>
        <w:tc>
          <w:tcPr>
            <w:tcW w:w="7642"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A03897" w:rsidRPr="00434574" w:rsidRDefault="00A03897" w:rsidP="00A03897">
            <w:pPr>
              <w:rPr>
                <w:rFonts w:ascii="Arial" w:eastAsia="SimSun" w:hAnsi="Arial" w:cs="Arial"/>
                <w:b/>
                <w:bCs/>
                <w:sz w:val="22"/>
                <w:szCs w:val="12"/>
                <w:lang w:val="en-GB" w:eastAsia="zh-CN"/>
              </w:rPr>
            </w:pPr>
            <w:r w:rsidRPr="00434574">
              <w:rPr>
                <w:rFonts w:eastAsia="SimSun" w:cs="Arial"/>
                <w:b/>
                <w:bCs/>
                <w:sz w:val="22"/>
                <w:szCs w:val="12"/>
                <w:lang w:val="en-GB" w:eastAsia="zh-CN"/>
              </w:rPr>
              <w:t>Grade 2:1, as per 2:2 and additionally</w:t>
            </w:r>
          </w:p>
        </w:tc>
        <w:tc>
          <w:tcPr>
            <w:tcW w:w="1000" w:type="dxa"/>
            <w:tcBorders>
              <w:top w:val="nil"/>
              <w:left w:val="single" w:sz="4" w:space="0" w:color="auto"/>
              <w:bottom w:val="single" w:sz="4" w:space="0" w:color="auto"/>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51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B20312">
            <w:pPr>
              <w:rPr>
                <w:rFonts w:ascii="Arial" w:eastAsia="SimSun" w:hAnsi="Arial" w:cs="Arial"/>
                <w:sz w:val="22"/>
                <w:szCs w:val="12"/>
                <w:lang w:val="en-GB" w:eastAsia="zh-CN"/>
              </w:rPr>
            </w:pPr>
            <w:r w:rsidRPr="00434574">
              <w:rPr>
                <w:rFonts w:eastAsia="SimSun" w:cs="Arial"/>
                <w:sz w:val="22"/>
                <w:szCs w:val="12"/>
                <w:lang w:val="en-GB" w:eastAsia="zh-CN"/>
              </w:rPr>
              <w:t xml:space="preserve">A successful attempt to </w:t>
            </w:r>
            <w:r w:rsidR="00B20312">
              <w:rPr>
                <w:rFonts w:eastAsia="SimSun" w:cs="Arial"/>
                <w:sz w:val="22"/>
                <w:szCs w:val="12"/>
                <w:lang w:val="en-GB" w:eastAsia="zh-CN"/>
              </w:rPr>
              <w:t>undertake the brief in most of its aspects as negotiated with the tutors.</w:t>
            </w:r>
          </w:p>
        </w:tc>
        <w:tc>
          <w:tcPr>
            <w:tcW w:w="1000" w:type="dxa"/>
            <w:tcBorders>
              <w:top w:val="nil"/>
              <w:left w:val="single" w:sz="4" w:space="0" w:color="auto"/>
              <w:bottom w:val="single" w:sz="4" w:space="0" w:color="auto"/>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A03897">
            <w:pPr>
              <w:rPr>
                <w:rFonts w:ascii="Arial" w:eastAsia="SimSun" w:hAnsi="Arial" w:cs="Arial"/>
                <w:sz w:val="22"/>
                <w:szCs w:val="12"/>
                <w:lang w:val="en-GB" w:eastAsia="zh-CN"/>
              </w:rPr>
            </w:pPr>
            <w:r w:rsidRPr="00434574">
              <w:rPr>
                <w:rFonts w:eastAsia="SimSun" w:cs="Arial"/>
                <w:sz w:val="22"/>
                <w:szCs w:val="12"/>
                <w:lang w:val="en-GB" w:eastAsia="zh-CN"/>
              </w:rPr>
              <w:t>Close and continued evidence of iteration based on user feedback is evident</w:t>
            </w:r>
          </w:p>
        </w:tc>
        <w:tc>
          <w:tcPr>
            <w:tcW w:w="1000" w:type="dxa"/>
            <w:tcBorders>
              <w:top w:val="nil"/>
              <w:left w:val="single" w:sz="4" w:space="0" w:color="auto"/>
              <w:bottom w:val="single" w:sz="4" w:space="0" w:color="auto"/>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r>
      <w:tr w:rsidR="00A03897" w:rsidRPr="00434574">
        <w:trPr>
          <w:trHeight w:val="48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B20312">
            <w:pPr>
              <w:rPr>
                <w:rFonts w:ascii="Arial" w:eastAsia="SimSun" w:hAnsi="Arial" w:cs="Arial"/>
                <w:sz w:val="22"/>
                <w:szCs w:val="12"/>
                <w:lang w:val="en-GB" w:eastAsia="zh-CN"/>
              </w:rPr>
            </w:pPr>
            <w:r w:rsidRPr="00434574">
              <w:rPr>
                <w:rFonts w:eastAsia="SimSun" w:cs="Arial"/>
                <w:sz w:val="22"/>
                <w:szCs w:val="12"/>
                <w:lang w:val="en-GB" w:eastAsia="zh-CN"/>
              </w:rPr>
              <w:t xml:space="preserve">Presentation of </w:t>
            </w:r>
            <w:r w:rsidR="00B20312">
              <w:rPr>
                <w:rFonts w:eastAsia="SimSun" w:cs="Arial"/>
                <w:sz w:val="22"/>
                <w:szCs w:val="12"/>
                <w:lang w:val="en-GB" w:eastAsia="zh-CN"/>
              </w:rPr>
              <w:t>artefacts is to a high standard</w:t>
            </w:r>
          </w:p>
        </w:tc>
        <w:tc>
          <w:tcPr>
            <w:tcW w:w="1000" w:type="dxa"/>
            <w:tcBorders>
              <w:top w:val="nil"/>
              <w:left w:val="single" w:sz="4" w:space="0" w:color="auto"/>
              <w:bottom w:val="single" w:sz="4" w:space="0" w:color="auto"/>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r>
      <w:tr w:rsidR="00A03897" w:rsidRPr="00434574">
        <w:trPr>
          <w:trHeight w:val="300"/>
        </w:trPr>
        <w:tc>
          <w:tcPr>
            <w:tcW w:w="7642"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A03897" w:rsidRPr="00434574" w:rsidRDefault="00A03897" w:rsidP="00A03897">
            <w:pPr>
              <w:rPr>
                <w:rFonts w:ascii="Arial" w:eastAsia="SimSun" w:hAnsi="Arial" w:cs="Arial"/>
                <w:b/>
                <w:bCs/>
                <w:sz w:val="22"/>
                <w:szCs w:val="12"/>
                <w:lang w:val="en-GB" w:eastAsia="zh-CN"/>
              </w:rPr>
            </w:pPr>
            <w:r w:rsidRPr="00434574">
              <w:rPr>
                <w:rFonts w:eastAsia="SimSun" w:cs="Arial"/>
                <w:b/>
                <w:bCs/>
                <w:sz w:val="22"/>
                <w:szCs w:val="12"/>
                <w:lang w:val="en-GB" w:eastAsia="zh-CN"/>
              </w:rPr>
              <w:t>Grade 1, as per 2:1 and additionally</w:t>
            </w:r>
          </w:p>
        </w:tc>
        <w:tc>
          <w:tcPr>
            <w:tcW w:w="1000" w:type="dxa"/>
            <w:tcBorders>
              <w:top w:val="nil"/>
              <w:left w:val="single" w:sz="4" w:space="0" w:color="auto"/>
              <w:bottom w:val="single" w:sz="4" w:space="0" w:color="auto"/>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285"/>
        </w:trPr>
        <w:tc>
          <w:tcPr>
            <w:tcW w:w="764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03897" w:rsidRPr="00434574" w:rsidRDefault="00A03897" w:rsidP="00B20312">
            <w:pPr>
              <w:rPr>
                <w:rFonts w:ascii="Arial" w:eastAsia="SimSun" w:hAnsi="Arial" w:cs="Arial"/>
                <w:sz w:val="22"/>
                <w:szCs w:val="12"/>
                <w:lang w:val="en-GB" w:eastAsia="zh-CN"/>
              </w:rPr>
            </w:pPr>
            <w:r w:rsidRPr="00434574">
              <w:rPr>
                <w:rFonts w:eastAsia="SimSun" w:cs="Arial"/>
                <w:sz w:val="22"/>
                <w:szCs w:val="12"/>
                <w:lang w:val="en-GB" w:eastAsia="zh-CN"/>
              </w:rPr>
              <w:t xml:space="preserve">An excellent </w:t>
            </w:r>
            <w:r w:rsidR="00B20312">
              <w:rPr>
                <w:rFonts w:eastAsia="SimSun" w:cs="Arial"/>
                <w:sz w:val="22"/>
                <w:szCs w:val="12"/>
                <w:lang w:val="en-GB" w:eastAsia="zh-CN"/>
              </w:rPr>
              <w:t>response to the brief in all major aspects as negotiated with the tutors</w:t>
            </w:r>
            <w:r w:rsidRPr="00434574">
              <w:rPr>
                <w:rFonts w:eastAsia="SimSun" w:cs="Arial"/>
                <w:sz w:val="22"/>
                <w:szCs w:val="12"/>
                <w:lang w:val="en-GB" w:eastAsia="zh-CN"/>
              </w:rPr>
              <w:t>.</w:t>
            </w:r>
          </w:p>
        </w:tc>
        <w:tc>
          <w:tcPr>
            <w:tcW w:w="1000" w:type="dxa"/>
            <w:tcBorders>
              <w:top w:val="nil"/>
              <w:left w:val="single" w:sz="4" w:space="0" w:color="auto"/>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r w:rsidR="00A03897" w:rsidRPr="00434574">
        <w:trPr>
          <w:trHeight w:val="480"/>
        </w:trPr>
        <w:tc>
          <w:tcPr>
            <w:tcW w:w="1618"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000" w:type="dxa"/>
            <w:tcBorders>
              <w:top w:val="nil"/>
              <w:left w:val="nil"/>
              <w:bottom w:val="nil"/>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nil"/>
              <w:left w:val="nil"/>
              <w:bottom w:val="nil"/>
              <w:right w:val="nil"/>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r>
      <w:tr w:rsidR="00A03897" w:rsidRPr="00434574">
        <w:trPr>
          <w:trHeight w:val="480"/>
        </w:trPr>
        <w:tc>
          <w:tcPr>
            <w:tcW w:w="1618"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1506" w:type="dxa"/>
            <w:tcBorders>
              <w:top w:val="nil"/>
              <w:left w:val="nil"/>
              <w:bottom w:val="nil"/>
              <w:right w:val="nil"/>
            </w:tcBorders>
            <w:shd w:val="clear" w:color="auto" w:fill="auto"/>
            <w:noWrap/>
          </w:tcPr>
          <w:p w:rsidR="00A03897" w:rsidRPr="00434574" w:rsidRDefault="00A03897" w:rsidP="00A03897">
            <w:pPr>
              <w:rPr>
                <w:rFonts w:ascii="Arial" w:eastAsia="SimSun" w:hAnsi="Arial" w:cs="Arial"/>
                <w:sz w:val="22"/>
                <w:szCs w:val="14"/>
                <w:lang w:val="en-GB" w:eastAsia="zh-CN"/>
              </w:rPr>
            </w:pP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noWrap/>
          </w:tcPr>
          <w:p w:rsidR="00A03897" w:rsidRPr="00434574" w:rsidRDefault="00A03897" w:rsidP="00A03897">
            <w:pPr>
              <w:rPr>
                <w:rFonts w:ascii="Arial" w:eastAsia="SimSun" w:hAnsi="Arial" w:cs="Arial"/>
                <w:b/>
                <w:bCs/>
                <w:sz w:val="22"/>
                <w:szCs w:val="13"/>
                <w:lang w:val="en-GB" w:eastAsia="zh-CN"/>
              </w:rPr>
            </w:pPr>
            <w:r w:rsidRPr="00434574">
              <w:rPr>
                <w:rFonts w:eastAsia="SimSun" w:cs="Arial"/>
                <w:b/>
                <w:bCs/>
                <w:sz w:val="22"/>
                <w:szCs w:val="13"/>
                <w:lang w:val="en-GB" w:eastAsia="zh-CN"/>
              </w:rPr>
              <w:t>Recommended Grade:</w:t>
            </w:r>
          </w:p>
        </w:tc>
        <w:tc>
          <w:tcPr>
            <w:tcW w:w="1000" w:type="dxa"/>
            <w:tcBorders>
              <w:top w:val="single" w:sz="4" w:space="0" w:color="auto"/>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p>
        </w:tc>
        <w:tc>
          <w:tcPr>
            <w:tcW w:w="980" w:type="dxa"/>
            <w:tcBorders>
              <w:top w:val="single" w:sz="4" w:space="0" w:color="auto"/>
              <w:left w:val="nil"/>
              <w:bottom w:val="single" w:sz="4" w:space="0" w:color="auto"/>
              <w:right w:val="single" w:sz="4" w:space="0" w:color="auto"/>
            </w:tcBorders>
            <w:shd w:val="clear" w:color="auto" w:fill="auto"/>
            <w:noWrap/>
            <w:vAlign w:val="center"/>
          </w:tcPr>
          <w:p w:rsidR="00A03897" w:rsidRPr="00434574" w:rsidRDefault="00A03897" w:rsidP="00A03897">
            <w:pPr>
              <w:jc w:val="center"/>
              <w:rPr>
                <w:rFonts w:ascii="Arial" w:eastAsia="SimSun" w:hAnsi="Arial" w:cs="Arial"/>
                <w:sz w:val="22"/>
                <w:szCs w:val="14"/>
                <w:lang w:val="en-GB" w:eastAsia="zh-CN"/>
              </w:rPr>
            </w:pPr>
            <w:r w:rsidRPr="00434574">
              <w:rPr>
                <w:rFonts w:eastAsia="SimSun" w:cs="Arial"/>
                <w:sz w:val="22"/>
                <w:szCs w:val="14"/>
                <w:lang w:val="en-GB" w:eastAsia="zh-CN"/>
              </w:rPr>
              <w:t> </w:t>
            </w:r>
          </w:p>
        </w:tc>
      </w:tr>
    </w:tbl>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r w:rsidRPr="00434574">
        <w:rPr>
          <w:rFonts w:eastAsia="SimSun"/>
          <w:sz w:val="22"/>
          <w:szCs w:val="14"/>
          <w:lang w:val="en-GB" w:eastAsia="zh-CN"/>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A03897" w:rsidRPr="00434574">
        <w:tc>
          <w:tcPr>
            <w:tcW w:w="9747" w:type="dxa"/>
            <w:shd w:val="clear" w:color="auto" w:fill="auto"/>
          </w:tcPr>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r w:rsidRPr="00434574">
              <w:rPr>
                <w:rFonts w:eastAsia="SimSun"/>
                <w:sz w:val="22"/>
                <w:szCs w:val="14"/>
                <w:lang w:val="en-GB" w:eastAsia="zh-CN"/>
              </w:rPr>
              <w:t>COMMENTS:</w:t>
            </w: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p w:rsidR="00A03897" w:rsidRPr="00434574" w:rsidRDefault="00A03897" w:rsidP="00A03897">
            <w:pPr>
              <w:rPr>
                <w:rFonts w:eastAsia="SimSun"/>
                <w:sz w:val="22"/>
                <w:szCs w:val="14"/>
                <w:lang w:val="en-GB" w:eastAsia="zh-CN"/>
              </w:rPr>
            </w:pPr>
          </w:p>
        </w:tc>
      </w:tr>
    </w:tbl>
    <w:p w:rsidR="00A03897" w:rsidRPr="00434574" w:rsidRDefault="00A03897" w:rsidP="00A03897">
      <w:pPr>
        <w:rPr>
          <w:sz w:val="22"/>
        </w:rPr>
      </w:pPr>
    </w:p>
    <w:sectPr w:rsidR="00A03897" w:rsidRPr="00434574" w:rsidSect="00355FE4">
      <w:pgSz w:w="11900" w:h="16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no Pro Smbd Italic Caption">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cs="Arno Pro Smbd Italic Caption"/>
        <w:b/>
        <w:i/>
        <w:smallCaps/>
        <w:strike/>
        <w:color w:val="000000"/>
        <w:position w:val="0"/>
        <w:sz w:val="22"/>
        <w:u w:val="none"/>
        <w:vertAlign w:val="baseline"/>
      </w:rPr>
    </w:lvl>
    <w:lvl w:ilvl="1">
      <w:start w:val="1"/>
      <w:numFmt w:val="bullet"/>
      <w:lvlText w:val="○"/>
      <w:lvlJc w:val="left"/>
      <w:pPr>
        <w:tabs>
          <w:tab w:val="num" w:pos="1080"/>
        </w:tabs>
        <w:ind w:left="1080" w:hanging="360"/>
      </w:pPr>
      <w:rPr>
        <w:rFonts w:ascii="Arial" w:hAnsi="Arial" w:cs="Arno Pro Smbd Italic Caption"/>
        <w:b/>
        <w:i/>
        <w:smallCaps/>
        <w:strike/>
        <w:color w:val="000000"/>
        <w:position w:val="0"/>
        <w:sz w:val="22"/>
        <w:u w:val="none"/>
        <w:vertAlign w:val="baseline"/>
      </w:rPr>
    </w:lvl>
    <w:lvl w:ilvl="2">
      <w:start w:val="1"/>
      <w:numFmt w:val="bullet"/>
      <w:lvlText w:val="■"/>
      <w:lvlJc w:val="left"/>
      <w:pPr>
        <w:tabs>
          <w:tab w:val="num" w:pos="1440"/>
        </w:tabs>
        <w:ind w:left="1440" w:hanging="360"/>
      </w:pPr>
      <w:rPr>
        <w:rFonts w:ascii="Arial" w:hAnsi="Arial" w:cs="Arno Pro Smbd Italic Caption"/>
        <w:b/>
        <w:i/>
        <w:smallCaps/>
        <w:strike/>
        <w:color w:val="000000"/>
        <w:position w:val="0"/>
        <w:sz w:val="22"/>
        <w:u w:val="none"/>
        <w:vertAlign w:val="baseline"/>
      </w:rPr>
    </w:lvl>
    <w:lvl w:ilvl="3">
      <w:start w:val="1"/>
      <w:numFmt w:val="bullet"/>
      <w:lvlText w:val="●"/>
      <w:lvlJc w:val="left"/>
      <w:pPr>
        <w:tabs>
          <w:tab w:val="num" w:pos="1800"/>
        </w:tabs>
        <w:ind w:left="1800" w:hanging="360"/>
      </w:pPr>
      <w:rPr>
        <w:rFonts w:ascii="Arial" w:hAnsi="Arial" w:cs="Arno Pro Smbd Italic Caption"/>
        <w:b/>
        <w:i/>
        <w:smallCaps/>
        <w:strike/>
        <w:color w:val="000000"/>
        <w:position w:val="0"/>
        <w:sz w:val="22"/>
        <w:u w:val="none"/>
        <w:vertAlign w:val="baseline"/>
      </w:rPr>
    </w:lvl>
    <w:lvl w:ilvl="4">
      <w:start w:val="1"/>
      <w:numFmt w:val="bullet"/>
      <w:lvlText w:val="○"/>
      <w:lvlJc w:val="left"/>
      <w:pPr>
        <w:tabs>
          <w:tab w:val="num" w:pos="2160"/>
        </w:tabs>
        <w:ind w:left="2160" w:hanging="360"/>
      </w:pPr>
      <w:rPr>
        <w:rFonts w:ascii="Arial" w:hAnsi="Arial" w:cs="Arno Pro Smbd Italic Caption"/>
        <w:b/>
        <w:i/>
        <w:smallCaps/>
        <w:strike/>
        <w:color w:val="000000"/>
        <w:position w:val="0"/>
        <w:sz w:val="22"/>
        <w:u w:val="none"/>
        <w:vertAlign w:val="baseline"/>
      </w:rPr>
    </w:lvl>
    <w:lvl w:ilvl="5">
      <w:start w:val="1"/>
      <w:numFmt w:val="bullet"/>
      <w:lvlText w:val="■"/>
      <w:lvlJc w:val="left"/>
      <w:pPr>
        <w:tabs>
          <w:tab w:val="num" w:pos="2520"/>
        </w:tabs>
        <w:ind w:left="2520" w:hanging="360"/>
      </w:pPr>
      <w:rPr>
        <w:rFonts w:ascii="Arial" w:hAnsi="Arial" w:cs="Arno Pro Smbd Italic Caption"/>
        <w:b/>
        <w:i/>
        <w:smallCaps/>
        <w:strike/>
        <w:color w:val="000000"/>
        <w:position w:val="0"/>
        <w:sz w:val="22"/>
        <w:u w:val="none"/>
        <w:vertAlign w:val="baseline"/>
      </w:rPr>
    </w:lvl>
    <w:lvl w:ilvl="6">
      <w:start w:val="1"/>
      <w:numFmt w:val="bullet"/>
      <w:lvlText w:val="●"/>
      <w:lvlJc w:val="left"/>
      <w:pPr>
        <w:tabs>
          <w:tab w:val="num" w:pos="2880"/>
        </w:tabs>
        <w:ind w:left="2880" w:hanging="360"/>
      </w:pPr>
      <w:rPr>
        <w:rFonts w:ascii="Arial" w:hAnsi="Arial" w:cs="Arno Pro Smbd Italic Caption"/>
        <w:b/>
        <w:i/>
        <w:smallCaps/>
        <w:strike/>
        <w:color w:val="000000"/>
        <w:position w:val="0"/>
        <w:sz w:val="22"/>
        <w:u w:val="none"/>
        <w:vertAlign w:val="baseline"/>
      </w:rPr>
    </w:lvl>
    <w:lvl w:ilvl="7">
      <w:start w:val="1"/>
      <w:numFmt w:val="bullet"/>
      <w:lvlText w:val="○"/>
      <w:lvlJc w:val="left"/>
      <w:pPr>
        <w:tabs>
          <w:tab w:val="num" w:pos="3240"/>
        </w:tabs>
        <w:ind w:left="3240" w:hanging="360"/>
      </w:pPr>
      <w:rPr>
        <w:rFonts w:ascii="Arial" w:hAnsi="Arial" w:cs="Arno Pro Smbd Italic Caption"/>
        <w:b/>
        <w:i/>
        <w:smallCaps/>
        <w:strike/>
        <w:color w:val="000000"/>
        <w:position w:val="0"/>
        <w:sz w:val="22"/>
        <w:u w:val="none"/>
        <w:vertAlign w:val="baseline"/>
      </w:rPr>
    </w:lvl>
    <w:lvl w:ilvl="8">
      <w:start w:val="1"/>
      <w:numFmt w:val="bullet"/>
      <w:lvlText w:val="■"/>
      <w:lvlJc w:val="left"/>
      <w:pPr>
        <w:tabs>
          <w:tab w:val="num" w:pos="3600"/>
        </w:tabs>
        <w:ind w:left="3600" w:hanging="360"/>
      </w:pPr>
      <w:rPr>
        <w:rFonts w:ascii="Arial" w:hAnsi="Arial" w:cs="Arno Pro Smbd Italic Caption"/>
        <w:b/>
        <w:i/>
        <w:smallCaps/>
        <w:strike/>
        <w:color w:val="000000"/>
        <w:position w:val="0"/>
        <w:sz w:val="22"/>
        <w:u w:val="none"/>
        <w:vertAlign w:val="baseline"/>
      </w:rPr>
    </w:lvl>
  </w:abstractNum>
  <w:abstractNum w:abstractNumId="5" w15:restartNumberingAfterBreak="0">
    <w:nsid w:val="004503DA"/>
    <w:multiLevelType w:val="multilevel"/>
    <w:tmpl w:val="F9D039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1216BF1"/>
    <w:multiLevelType w:val="hybridMultilevel"/>
    <w:tmpl w:val="8DE280DA"/>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7" w15:restartNumberingAfterBreak="0">
    <w:nsid w:val="0E063B86"/>
    <w:multiLevelType w:val="multilevel"/>
    <w:tmpl w:val="98A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F0893"/>
    <w:multiLevelType w:val="hybridMultilevel"/>
    <w:tmpl w:val="41CC7A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2B7D2C"/>
    <w:multiLevelType w:val="hybridMultilevel"/>
    <w:tmpl w:val="864C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B3799"/>
    <w:multiLevelType w:val="hybridMultilevel"/>
    <w:tmpl w:val="0860C2A6"/>
    <w:lvl w:ilvl="0" w:tplc="EE6EA2A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145B3"/>
    <w:multiLevelType w:val="hybridMultilevel"/>
    <w:tmpl w:val="4148DBBC"/>
    <w:lvl w:ilvl="0" w:tplc="0666D044">
      <w:numFmt w:val="bullet"/>
      <w:lvlText w:val=""/>
      <w:lvlJc w:val="left"/>
      <w:pPr>
        <w:tabs>
          <w:tab w:val="num" w:pos="720"/>
        </w:tabs>
        <w:ind w:left="720" w:hanging="360"/>
      </w:pPr>
      <w:rPr>
        <w:rFonts w:ascii="Symbol" w:eastAsia="Times New Roman" w:hAnsi="Symbol"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484333"/>
    <w:multiLevelType w:val="hybridMultilevel"/>
    <w:tmpl w:val="7E143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5F5A9F"/>
    <w:multiLevelType w:val="hybridMultilevel"/>
    <w:tmpl w:val="9D52F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0E4DEC"/>
    <w:multiLevelType w:val="hybridMultilevel"/>
    <w:tmpl w:val="3426E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07A57"/>
    <w:multiLevelType w:val="multilevel"/>
    <w:tmpl w:val="7F3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850F0"/>
    <w:multiLevelType w:val="multilevel"/>
    <w:tmpl w:val="7E6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05752"/>
    <w:multiLevelType w:val="hybridMultilevel"/>
    <w:tmpl w:val="565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33D21"/>
    <w:multiLevelType w:val="hybridMultilevel"/>
    <w:tmpl w:val="93FCB85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445413"/>
    <w:multiLevelType w:val="multilevel"/>
    <w:tmpl w:val="2AB61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3CB0B95"/>
    <w:multiLevelType w:val="hybridMultilevel"/>
    <w:tmpl w:val="336874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0D591E"/>
    <w:multiLevelType w:val="multilevel"/>
    <w:tmpl w:val="4AF28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5CC6742"/>
    <w:multiLevelType w:val="hybridMultilevel"/>
    <w:tmpl w:val="546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9236E"/>
    <w:multiLevelType w:val="hybridMultilevel"/>
    <w:tmpl w:val="CB88AA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453286"/>
    <w:multiLevelType w:val="hybridMultilevel"/>
    <w:tmpl w:val="816685D8"/>
    <w:lvl w:ilvl="0" w:tplc="4DB2391E">
      <w:numFmt w:val="bullet"/>
      <w:lvlText w:val=""/>
      <w:lvlJc w:val="left"/>
      <w:pPr>
        <w:ind w:left="720" w:hanging="360"/>
      </w:pPr>
      <w:rPr>
        <w:rFonts w:ascii="Symbol" w:eastAsia="Calibri" w:hAnsi="Symbol" w:cs="Arial" w:hint="default"/>
        <w:i/>
        <w:color w:val="252525"/>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70614"/>
    <w:multiLevelType w:val="multilevel"/>
    <w:tmpl w:val="AE989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FCB54AB"/>
    <w:multiLevelType w:val="multilevel"/>
    <w:tmpl w:val="C9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00D60"/>
    <w:multiLevelType w:val="hybridMultilevel"/>
    <w:tmpl w:val="D10EB6C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803922"/>
    <w:multiLevelType w:val="hybridMultilevel"/>
    <w:tmpl w:val="D08E50D6"/>
    <w:lvl w:ilvl="0" w:tplc="08090011">
      <w:start w:val="4"/>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9" w15:restartNumberingAfterBreak="0">
    <w:nsid w:val="63894165"/>
    <w:multiLevelType w:val="multilevel"/>
    <w:tmpl w:val="02061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7E518A2"/>
    <w:multiLevelType w:val="hybridMultilevel"/>
    <w:tmpl w:val="429E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FD0D8E"/>
    <w:multiLevelType w:val="hybridMultilevel"/>
    <w:tmpl w:val="ACB8AB3C"/>
    <w:lvl w:ilvl="0" w:tplc="2BFA8BE2">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35635D"/>
    <w:multiLevelType w:val="multilevel"/>
    <w:tmpl w:val="6C7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53E35"/>
    <w:multiLevelType w:val="hybridMultilevel"/>
    <w:tmpl w:val="86D669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143B08"/>
    <w:multiLevelType w:val="multilevel"/>
    <w:tmpl w:val="9EF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D69D6"/>
    <w:multiLevelType w:val="multilevel"/>
    <w:tmpl w:val="BA362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98B24F8"/>
    <w:multiLevelType w:val="multilevel"/>
    <w:tmpl w:val="CDE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C00E4"/>
    <w:multiLevelType w:val="multilevel"/>
    <w:tmpl w:val="D6C27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3"/>
  </w:num>
  <w:num w:numId="3">
    <w:abstractNumId w:val="11"/>
  </w:num>
  <w:num w:numId="4">
    <w:abstractNumId w:val="12"/>
  </w:num>
  <w:num w:numId="5">
    <w:abstractNumId w:val="6"/>
  </w:num>
  <w:num w:numId="6">
    <w:abstractNumId w:val="31"/>
  </w:num>
  <w:num w:numId="7">
    <w:abstractNumId w:val="34"/>
  </w:num>
  <w:num w:numId="8">
    <w:abstractNumId w:val="15"/>
  </w:num>
  <w:num w:numId="9">
    <w:abstractNumId w:val="26"/>
  </w:num>
  <w:num w:numId="10">
    <w:abstractNumId w:val="36"/>
  </w:num>
  <w:num w:numId="11">
    <w:abstractNumId w:val="7"/>
  </w:num>
  <w:num w:numId="12">
    <w:abstractNumId w:val="16"/>
  </w:num>
  <w:num w:numId="13">
    <w:abstractNumId w:val="32"/>
  </w:num>
  <w:num w:numId="14">
    <w:abstractNumId w:val="23"/>
  </w:num>
  <w:num w:numId="15">
    <w:abstractNumId w:val="1"/>
  </w:num>
  <w:num w:numId="16">
    <w:abstractNumId w:val="2"/>
  </w:num>
  <w:num w:numId="17">
    <w:abstractNumId w:val="3"/>
  </w:num>
  <w:num w:numId="18">
    <w:abstractNumId w:val="4"/>
  </w:num>
  <w:num w:numId="19">
    <w:abstractNumId w:val="33"/>
  </w:num>
  <w:num w:numId="20">
    <w:abstractNumId w:val="20"/>
  </w:num>
  <w:num w:numId="21">
    <w:abstractNumId w:val="28"/>
  </w:num>
  <w:num w:numId="22">
    <w:abstractNumId w:val="14"/>
  </w:num>
  <w:num w:numId="23">
    <w:abstractNumId w:val="27"/>
  </w:num>
  <w:num w:numId="24">
    <w:abstractNumId w:val="8"/>
  </w:num>
  <w:num w:numId="25">
    <w:abstractNumId w:val="18"/>
  </w:num>
  <w:num w:numId="26">
    <w:abstractNumId w:val="17"/>
  </w:num>
  <w:num w:numId="27">
    <w:abstractNumId w:val="9"/>
  </w:num>
  <w:num w:numId="28">
    <w:abstractNumId w:val="22"/>
  </w:num>
  <w:num w:numId="29">
    <w:abstractNumId w:val="30"/>
  </w:num>
  <w:num w:numId="30">
    <w:abstractNumId w:val="35"/>
  </w:num>
  <w:num w:numId="31">
    <w:abstractNumId w:val="21"/>
  </w:num>
  <w:num w:numId="32">
    <w:abstractNumId w:val="37"/>
  </w:num>
  <w:num w:numId="33">
    <w:abstractNumId w:val="25"/>
  </w:num>
  <w:num w:numId="34">
    <w:abstractNumId w:val="5"/>
  </w:num>
  <w:num w:numId="35">
    <w:abstractNumId w:val="19"/>
  </w:num>
  <w:num w:numId="36">
    <w:abstractNumId w:val="2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97F"/>
    <w:rsid w:val="000340DF"/>
    <w:rsid w:val="00067AC5"/>
    <w:rsid w:val="000D5803"/>
    <w:rsid w:val="000F6B80"/>
    <w:rsid w:val="00167EA5"/>
    <w:rsid w:val="001D01F7"/>
    <w:rsid w:val="001F400A"/>
    <w:rsid w:val="001F41AF"/>
    <w:rsid w:val="00274CB8"/>
    <w:rsid w:val="0031179D"/>
    <w:rsid w:val="003137CC"/>
    <w:rsid w:val="0033458C"/>
    <w:rsid w:val="003451D0"/>
    <w:rsid w:val="00355FE4"/>
    <w:rsid w:val="003A5D53"/>
    <w:rsid w:val="003A7154"/>
    <w:rsid w:val="003C1611"/>
    <w:rsid w:val="003C78DB"/>
    <w:rsid w:val="005144F6"/>
    <w:rsid w:val="005C2E73"/>
    <w:rsid w:val="005F77A2"/>
    <w:rsid w:val="00675521"/>
    <w:rsid w:val="00733289"/>
    <w:rsid w:val="007B560D"/>
    <w:rsid w:val="007E1E1F"/>
    <w:rsid w:val="00821798"/>
    <w:rsid w:val="00876F53"/>
    <w:rsid w:val="008C410C"/>
    <w:rsid w:val="008F3ABD"/>
    <w:rsid w:val="009018C2"/>
    <w:rsid w:val="009A41F5"/>
    <w:rsid w:val="009A5473"/>
    <w:rsid w:val="009A5A43"/>
    <w:rsid w:val="009B6DD6"/>
    <w:rsid w:val="00A03897"/>
    <w:rsid w:val="00A42A57"/>
    <w:rsid w:val="00A5426E"/>
    <w:rsid w:val="00A64900"/>
    <w:rsid w:val="00AA4EB2"/>
    <w:rsid w:val="00AD1F17"/>
    <w:rsid w:val="00B20312"/>
    <w:rsid w:val="00B214CF"/>
    <w:rsid w:val="00B65E55"/>
    <w:rsid w:val="00B963AB"/>
    <w:rsid w:val="00BF0597"/>
    <w:rsid w:val="00BF7123"/>
    <w:rsid w:val="00CA3DC3"/>
    <w:rsid w:val="00CC067C"/>
    <w:rsid w:val="00D93218"/>
    <w:rsid w:val="00DC6509"/>
    <w:rsid w:val="00DF44BE"/>
    <w:rsid w:val="00E1297F"/>
    <w:rsid w:val="00E90163"/>
    <w:rsid w:val="00EE0690"/>
    <w:rsid w:val="00F17AE1"/>
    <w:rsid w:val="00FC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B4EE3F5-C730-4F30-B6D6-46CE095D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8C2"/>
    <w:rPr>
      <w:sz w:val="24"/>
      <w:szCs w:val="24"/>
      <w:lang w:val="en-US" w:eastAsia="en-US"/>
    </w:rPr>
  </w:style>
  <w:style w:type="paragraph" w:styleId="Heading1">
    <w:name w:val="heading 1"/>
    <w:basedOn w:val="Normal"/>
    <w:next w:val="Normal"/>
    <w:qFormat/>
    <w:rsid w:val="00EE1ECC"/>
    <w:pPr>
      <w:keepNext/>
      <w:outlineLvl w:val="0"/>
    </w:pPr>
    <w:rPr>
      <w:b/>
      <w:sz w:val="20"/>
      <w:szCs w:val="20"/>
      <w:lang w:val="en-GB"/>
    </w:rPr>
  </w:style>
  <w:style w:type="paragraph" w:styleId="Heading2">
    <w:name w:val="heading 2"/>
    <w:basedOn w:val="Normal"/>
    <w:next w:val="Normal"/>
    <w:qFormat/>
    <w:rsid w:val="00284E35"/>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362418"/>
    <w:pPr>
      <w:keepNext/>
      <w:spacing w:before="240" w:after="60"/>
      <w:outlineLvl w:val="2"/>
    </w:pPr>
    <w:rPr>
      <w:rFonts w:ascii="Cambria" w:eastAsia="SimSu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1ECC"/>
    <w:rPr>
      <w:color w:val="0000D4"/>
      <w:u w:val="single"/>
    </w:rPr>
  </w:style>
  <w:style w:type="character" w:styleId="FollowedHyperlink">
    <w:name w:val="FollowedHyperlink"/>
    <w:rsid w:val="00EE1ECC"/>
    <w:rPr>
      <w:color w:val="800080"/>
      <w:u w:val="single"/>
    </w:rPr>
  </w:style>
  <w:style w:type="paragraph" w:customStyle="1" w:styleId="xl24">
    <w:name w:val="xl24"/>
    <w:basedOn w:val="Normal"/>
    <w:rsid w:val="00EE1ECC"/>
    <w:pPr>
      <w:pBdr>
        <w:top w:val="single" w:sz="4" w:space="0" w:color="auto"/>
        <w:bottom w:val="single" w:sz="4" w:space="0" w:color="auto"/>
      </w:pBdr>
      <w:spacing w:before="100" w:beforeAutospacing="1" w:after="100" w:afterAutospacing="1"/>
      <w:jc w:val="center"/>
      <w:textAlignment w:val="center"/>
    </w:pPr>
    <w:rPr>
      <w:rFonts w:ascii="Arial" w:hAnsi="Arial"/>
      <w:b/>
      <w:sz w:val="16"/>
      <w:szCs w:val="20"/>
    </w:rPr>
  </w:style>
  <w:style w:type="paragraph" w:customStyle="1" w:styleId="xl25">
    <w:name w:val="xl25"/>
    <w:basedOn w:val="Normal"/>
    <w:rsid w:val="00EE1EC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b/>
      <w:sz w:val="16"/>
      <w:szCs w:val="20"/>
    </w:rPr>
  </w:style>
  <w:style w:type="paragraph" w:customStyle="1" w:styleId="xl26">
    <w:name w:val="xl26"/>
    <w:basedOn w:val="Normal"/>
    <w:rsid w:val="00EE1ECC"/>
    <w:pPr>
      <w:spacing w:before="100" w:beforeAutospacing="1" w:after="100" w:afterAutospacing="1"/>
    </w:pPr>
    <w:rPr>
      <w:rFonts w:ascii="Arial" w:hAnsi="Arial"/>
      <w:b/>
      <w:sz w:val="16"/>
      <w:szCs w:val="20"/>
    </w:rPr>
  </w:style>
  <w:style w:type="paragraph" w:customStyle="1" w:styleId="xl27">
    <w:name w:val="xl27"/>
    <w:basedOn w:val="Normal"/>
    <w:rsid w:val="00EE1ECC"/>
    <w:pPr>
      <w:spacing w:before="100" w:beforeAutospacing="1" w:after="100" w:afterAutospacing="1"/>
    </w:pPr>
    <w:rPr>
      <w:rFonts w:ascii="Arial" w:hAnsi="Arial"/>
      <w:sz w:val="16"/>
      <w:szCs w:val="20"/>
    </w:rPr>
  </w:style>
  <w:style w:type="paragraph" w:customStyle="1" w:styleId="xl28">
    <w:name w:val="xl28"/>
    <w:basedOn w:val="Normal"/>
    <w:rsid w:val="00EE1EC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b/>
      <w:sz w:val="16"/>
      <w:szCs w:val="20"/>
    </w:rPr>
  </w:style>
  <w:style w:type="paragraph" w:customStyle="1" w:styleId="xl29">
    <w:name w:val="xl29"/>
    <w:basedOn w:val="Normal"/>
    <w:rsid w:val="00EE1ECC"/>
    <w:pPr>
      <w:spacing w:before="100" w:beforeAutospacing="1" w:after="100" w:afterAutospacing="1"/>
    </w:pPr>
    <w:rPr>
      <w:rFonts w:ascii="Arial" w:hAnsi="Arial"/>
      <w:color w:val="DD0806"/>
      <w:sz w:val="16"/>
      <w:szCs w:val="20"/>
    </w:rPr>
  </w:style>
  <w:style w:type="paragraph" w:customStyle="1" w:styleId="xl30">
    <w:name w:val="xl30"/>
    <w:basedOn w:val="Normal"/>
    <w:rsid w:val="00EE1ECC"/>
    <w:pPr>
      <w:spacing w:before="100" w:beforeAutospacing="1" w:after="100" w:afterAutospacing="1"/>
    </w:pPr>
    <w:rPr>
      <w:rFonts w:ascii="Arial" w:hAnsi="Arial"/>
      <w:color w:val="00CCFF"/>
      <w:sz w:val="16"/>
      <w:szCs w:val="20"/>
    </w:rPr>
  </w:style>
  <w:style w:type="paragraph" w:customStyle="1" w:styleId="xl31">
    <w:name w:val="xl31"/>
    <w:basedOn w:val="Normal"/>
    <w:rsid w:val="00EE1ECC"/>
    <w:pPr>
      <w:spacing w:before="100" w:beforeAutospacing="1" w:after="100" w:afterAutospacing="1"/>
    </w:pPr>
    <w:rPr>
      <w:rFonts w:ascii="Arial" w:hAnsi="Arial"/>
      <w:color w:val="0000D4"/>
      <w:sz w:val="16"/>
      <w:szCs w:val="20"/>
    </w:rPr>
  </w:style>
  <w:style w:type="paragraph" w:customStyle="1" w:styleId="xl32">
    <w:name w:val="xl32"/>
    <w:basedOn w:val="Normal"/>
    <w:rsid w:val="00EE1ECC"/>
    <w:pPr>
      <w:spacing w:before="100" w:beforeAutospacing="1" w:after="100" w:afterAutospacing="1"/>
    </w:pPr>
    <w:rPr>
      <w:rFonts w:ascii="Arial" w:hAnsi="Arial"/>
      <w:color w:val="339966"/>
      <w:sz w:val="16"/>
      <w:szCs w:val="20"/>
    </w:rPr>
  </w:style>
  <w:style w:type="paragraph" w:customStyle="1" w:styleId="xl33">
    <w:name w:val="xl33"/>
    <w:basedOn w:val="Normal"/>
    <w:rsid w:val="00EE1ECC"/>
    <w:pPr>
      <w:spacing w:before="100" w:beforeAutospacing="1" w:after="100" w:afterAutospacing="1"/>
    </w:pPr>
    <w:rPr>
      <w:rFonts w:ascii="Arial" w:hAnsi="Arial"/>
      <w:b/>
      <w:color w:val="339966"/>
      <w:sz w:val="16"/>
      <w:szCs w:val="20"/>
    </w:rPr>
  </w:style>
  <w:style w:type="paragraph" w:customStyle="1" w:styleId="xl34">
    <w:name w:val="xl34"/>
    <w:basedOn w:val="Normal"/>
    <w:rsid w:val="00EE1ECC"/>
    <w:pPr>
      <w:pBdr>
        <w:top w:val="single" w:sz="8" w:space="0" w:color="auto"/>
        <w:bottom w:val="single" w:sz="8" w:space="0" w:color="auto"/>
        <w:right w:val="single" w:sz="8" w:space="0" w:color="auto"/>
      </w:pBdr>
      <w:spacing w:before="100" w:beforeAutospacing="1" w:after="100" w:afterAutospacing="1"/>
    </w:pPr>
    <w:rPr>
      <w:rFonts w:ascii="Arial" w:hAnsi="Arial"/>
      <w:color w:val="DD0806"/>
      <w:sz w:val="16"/>
      <w:szCs w:val="20"/>
    </w:rPr>
  </w:style>
  <w:style w:type="paragraph" w:customStyle="1" w:styleId="xl35">
    <w:name w:val="xl35"/>
    <w:basedOn w:val="Normal"/>
    <w:rsid w:val="00EE1ECC"/>
    <w:pPr>
      <w:pBdr>
        <w:top w:val="single" w:sz="8" w:space="0" w:color="auto"/>
        <w:left w:val="single" w:sz="8" w:space="0" w:color="auto"/>
        <w:bottom w:val="single" w:sz="8" w:space="0" w:color="auto"/>
      </w:pBdr>
      <w:spacing w:before="100" w:beforeAutospacing="1" w:after="100" w:afterAutospacing="1"/>
    </w:pPr>
    <w:rPr>
      <w:rFonts w:ascii="Arial" w:hAnsi="Arial"/>
      <w:color w:val="DD0806"/>
      <w:sz w:val="16"/>
      <w:szCs w:val="20"/>
    </w:rPr>
  </w:style>
  <w:style w:type="paragraph" w:customStyle="1" w:styleId="xl36">
    <w:name w:val="xl36"/>
    <w:basedOn w:val="Normal"/>
    <w:rsid w:val="00EE1ECC"/>
    <w:pPr>
      <w:pBdr>
        <w:top w:val="single" w:sz="8" w:space="0" w:color="auto"/>
        <w:bottom w:val="single" w:sz="8" w:space="0" w:color="auto"/>
      </w:pBdr>
      <w:spacing w:before="100" w:beforeAutospacing="1" w:after="100" w:afterAutospacing="1"/>
    </w:pPr>
    <w:rPr>
      <w:rFonts w:ascii="Arial" w:hAnsi="Arial"/>
      <w:color w:val="DD0806"/>
      <w:sz w:val="16"/>
      <w:szCs w:val="20"/>
    </w:rPr>
  </w:style>
  <w:style w:type="paragraph" w:customStyle="1" w:styleId="xl37">
    <w:name w:val="xl37"/>
    <w:basedOn w:val="Normal"/>
    <w:rsid w:val="00EE1ECC"/>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8">
    <w:name w:val="xl38"/>
    <w:basedOn w:val="Normal"/>
    <w:rsid w:val="00EE1ECC"/>
    <w:pPr>
      <w:spacing w:before="100" w:beforeAutospacing="1" w:after="100" w:afterAutospacing="1"/>
      <w:jc w:val="center"/>
    </w:pPr>
    <w:rPr>
      <w:rFonts w:ascii="Times" w:hAnsi="Times"/>
      <w:sz w:val="20"/>
      <w:szCs w:val="20"/>
    </w:rPr>
  </w:style>
  <w:style w:type="paragraph" w:customStyle="1" w:styleId="xl39">
    <w:name w:val="xl39"/>
    <w:basedOn w:val="Normal"/>
    <w:rsid w:val="00EE1ECC"/>
    <w:pPr>
      <w:spacing w:before="100" w:beforeAutospacing="1" w:after="100" w:afterAutospacing="1"/>
      <w:jc w:val="center"/>
    </w:pPr>
    <w:rPr>
      <w:rFonts w:ascii="Arial" w:hAnsi="Arial"/>
      <w:color w:val="339966"/>
      <w:sz w:val="16"/>
      <w:szCs w:val="20"/>
    </w:rPr>
  </w:style>
  <w:style w:type="paragraph" w:customStyle="1" w:styleId="xl40">
    <w:name w:val="xl40"/>
    <w:basedOn w:val="Normal"/>
    <w:rsid w:val="00EE1ECC"/>
    <w:pPr>
      <w:spacing w:before="100" w:beforeAutospacing="1" w:after="100" w:afterAutospacing="1"/>
      <w:jc w:val="center"/>
    </w:pPr>
    <w:rPr>
      <w:rFonts w:ascii="Arial" w:hAnsi="Arial"/>
      <w:b/>
      <w:sz w:val="16"/>
      <w:szCs w:val="20"/>
    </w:rPr>
  </w:style>
  <w:style w:type="paragraph" w:customStyle="1" w:styleId="xl41">
    <w:name w:val="xl41"/>
    <w:basedOn w:val="Normal"/>
    <w:rsid w:val="00EE1ECC"/>
    <w:pPr>
      <w:pBdr>
        <w:top w:val="single" w:sz="8" w:space="0" w:color="auto"/>
      </w:pBdr>
      <w:shd w:val="clear" w:color="auto" w:fill="FFFFFF"/>
      <w:spacing w:before="100" w:beforeAutospacing="1" w:after="100" w:afterAutospacing="1"/>
    </w:pPr>
    <w:rPr>
      <w:rFonts w:ascii="Arial" w:hAnsi="Arial"/>
      <w:sz w:val="16"/>
      <w:szCs w:val="20"/>
    </w:rPr>
  </w:style>
  <w:style w:type="paragraph" w:customStyle="1" w:styleId="xl42">
    <w:name w:val="xl42"/>
    <w:basedOn w:val="Normal"/>
    <w:rsid w:val="00EE1ECC"/>
    <w:pPr>
      <w:pBdr>
        <w:top w:val="single" w:sz="8" w:space="0" w:color="auto"/>
        <w:left w:val="single" w:sz="8" w:space="0" w:color="auto"/>
      </w:pBdr>
      <w:shd w:val="clear" w:color="auto" w:fill="FFFFFF"/>
      <w:spacing w:before="100" w:beforeAutospacing="1" w:after="100" w:afterAutospacing="1"/>
    </w:pPr>
    <w:rPr>
      <w:rFonts w:ascii="Arial" w:hAnsi="Arial"/>
      <w:sz w:val="16"/>
      <w:szCs w:val="20"/>
    </w:rPr>
  </w:style>
  <w:style w:type="paragraph" w:customStyle="1" w:styleId="xl43">
    <w:name w:val="xl43"/>
    <w:basedOn w:val="Normal"/>
    <w:rsid w:val="00EE1EC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olor w:val="339966"/>
      <w:sz w:val="16"/>
      <w:szCs w:val="20"/>
    </w:rPr>
  </w:style>
  <w:style w:type="paragraph" w:customStyle="1" w:styleId="xl44">
    <w:name w:val="xl44"/>
    <w:basedOn w:val="Normal"/>
    <w:rsid w:val="00EE1ECC"/>
    <w:pPr>
      <w:pBdr>
        <w:bottom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45">
    <w:name w:val="xl45"/>
    <w:basedOn w:val="Normal"/>
    <w:rsid w:val="00EE1ECC"/>
    <w:pPr>
      <w:pBdr>
        <w:top w:val="single" w:sz="8" w:space="0" w:color="auto"/>
        <w:right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46">
    <w:name w:val="xl46"/>
    <w:basedOn w:val="Normal"/>
    <w:rsid w:val="00EE1ECC"/>
    <w:pPr>
      <w:pBdr>
        <w:top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47">
    <w:name w:val="xl47"/>
    <w:basedOn w:val="Normal"/>
    <w:rsid w:val="00EE1ECC"/>
    <w:pPr>
      <w:pBdr>
        <w:bottom w:val="single" w:sz="8" w:space="0" w:color="auto"/>
      </w:pBdr>
      <w:spacing w:before="100" w:beforeAutospacing="1" w:after="100" w:afterAutospacing="1"/>
    </w:pPr>
    <w:rPr>
      <w:rFonts w:ascii="Arial" w:hAnsi="Arial"/>
      <w:sz w:val="16"/>
      <w:szCs w:val="20"/>
    </w:rPr>
  </w:style>
  <w:style w:type="paragraph" w:customStyle="1" w:styleId="xl48">
    <w:name w:val="xl48"/>
    <w:basedOn w:val="Normal"/>
    <w:rsid w:val="00EE1ECC"/>
    <w:pPr>
      <w:pBdr>
        <w:right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49">
    <w:name w:val="xl49"/>
    <w:basedOn w:val="Normal"/>
    <w:rsid w:val="00EE1ECC"/>
    <w:pPr>
      <w:pBdr>
        <w:left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50">
    <w:name w:val="xl50"/>
    <w:basedOn w:val="Normal"/>
    <w:rsid w:val="00EE1ECC"/>
    <w:pPr>
      <w:pBdr>
        <w:left w:val="single" w:sz="8" w:space="0" w:color="auto"/>
        <w:bottom w:val="single" w:sz="8" w:space="0" w:color="auto"/>
        <w:right w:val="single" w:sz="8" w:space="0" w:color="auto"/>
      </w:pBdr>
      <w:shd w:val="clear" w:color="auto" w:fill="FFFFFF"/>
      <w:spacing w:before="100" w:beforeAutospacing="1" w:after="100" w:afterAutospacing="1"/>
    </w:pPr>
    <w:rPr>
      <w:rFonts w:ascii="Arial" w:hAnsi="Arial"/>
      <w:color w:val="339966"/>
      <w:sz w:val="16"/>
      <w:szCs w:val="20"/>
    </w:rPr>
  </w:style>
  <w:style w:type="paragraph" w:customStyle="1" w:styleId="xl51">
    <w:name w:val="xl51"/>
    <w:basedOn w:val="Normal"/>
    <w:rsid w:val="00EE1ECC"/>
    <w:pPr>
      <w:spacing w:before="100" w:beforeAutospacing="1" w:after="100" w:afterAutospacing="1"/>
    </w:pPr>
    <w:rPr>
      <w:rFonts w:ascii="Arial" w:hAnsi="Arial"/>
      <w:color w:val="339966"/>
      <w:sz w:val="16"/>
      <w:szCs w:val="20"/>
    </w:rPr>
  </w:style>
  <w:style w:type="paragraph" w:customStyle="1" w:styleId="xl52">
    <w:name w:val="xl52"/>
    <w:basedOn w:val="Normal"/>
    <w:rsid w:val="00EE1ECC"/>
    <w:pPr>
      <w:pBdr>
        <w:bottom w:val="single" w:sz="8" w:space="0" w:color="auto"/>
      </w:pBdr>
      <w:spacing w:before="100" w:beforeAutospacing="1" w:after="100" w:afterAutospacing="1"/>
    </w:pPr>
    <w:rPr>
      <w:rFonts w:ascii="Arial" w:hAnsi="Arial"/>
      <w:color w:val="339966"/>
      <w:sz w:val="16"/>
      <w:szCs w:val="20"/>
    </w:rPr>
  </w:style>
  <w:style w:type="paragraph" w:customStyle="1" w:styleId="xl53">
    <w:name w:val="xl53"/>
    <w:basedOn w:val="Normal"/>
    <w:rsid w:val="00EE1ECC"/>
    <w:pPr>
      <w:spacing w:before="100" w:beforeAutospacing="1" w:after="100" w:afterAutospacing="1"/>
    </w:pPr>
    <w:rPr>
      <w:rFonts w:ascii="Arial" w:hAnsi="Arial"/>
      <w:b/>
      <w:color w:val="DD0806"/>
      <w:sz w:val="16"/>
      <w:szCs w:val="20"/>
    </w:rPr>
  </w:style>
  <w:style w:type="paragraph" w:customStyle="1" w:styleId="xl54">
    <w:name w:val="xl54"/>
    <w:basedOn w:val="Normal"/>
    <w:rsid w:val="00EE1ECC"/>
    <w:pPr>
      <w:spacing w:before="100" w:beforeAutospacing="1" w:after="100" w:afterAutospacing="1"/>
    </w:pPr>
    <w:rPr>
      <w:rFonts w:ascii="Arial" w:hAnsi="Arial"/>
      <w:b/>
      <w:color w:val="000000"/>
      <w:sz w:val="16"/>
      <w:szCs w:val="20"/>
    </w:rPr>
  </w:style>
  <w:style w:type="paragraph" w:customStyle="1" w:styleId="xl55">
    <w:name w:val="xl55"/>
    <w:basedOn w:val="Normal"/>
    <w:rsid w:val="00EE1ECC"/>
    <w:pPr>
      <w:pBdr>
        <w:top w:val="single" w:sz="8" w:space="0" w:color="auto"/>
        <w:bottom w:val="single" w:sz="8" w:space="0" w:color="auto"/>
      </w:pBdr>
      <w:spacing w:before="100" w:beforeAutospacing="1" w:after="100" w:afterAutospacing="1"/>
      <w:jc w:val="center"/>
    </w:pPr>
    <w:rPr>
      <w:rFonts w:ascii="Times" w:hAnsi="Times"/>
      <w:sz w:val="20"/>
      <w:szCs w:val="20"/>
    </w:rPr>
  </w:style>
  <w:style w:type="paragraph" w:customStyle="1" w:styleId="xl56">
    <w:name w:val="xl56"/>
    <w:basedOn w:val="Normal"/>
    <w:rsid w:val="00EE1ECC"/>
    <w:pPr>
      <w:pBdr>
        <w:top w:val="single" w:sz="8" w:space="0" w:color="auto"/>
        <w:bottom w:val="single" w:sz="8" w:space="0" w:color="auto"/>
      </w:pBdr>
      <w:spacing w:before="100" w:beforeAutospacing="1" w:after="100" w:afterAutospacing="1"/>
      <w:jc w:val="center"/>
    </w:pPr>
    <w:rPr>
      <w:rFonts w:ascii="Arial" w:hAnsi="Arial"/>
      <w:sz w:val="16"/>
      <w:szCs w:val="20"/>
    </w:rPr>
  </w:style>
  <w:style w:type="paragraph" w:customStyle="1" w:styleId="xl57">
    <w:name w:val="xl57"/>
    <w:basedOn w:val="Normal"/>
    <w:rsid w:val="00EE1ECC"/>
    <w:pPr>
      <w:shd w:val="clear" w:color="auto" w:fill="FCF305"/>
      <w:spacing w:before="100" w:beforeAutospacing="1" w:after="100" w:afterAutospacing="1"/>
    </w:pPr>
    <w:rPr>
      <w:rFonts w:ascii="Arial" w:hAnsi="Arial"/>
      <w:color w:val="DD0806"/>
      <w:sz w:val="16"/>
      <w:szCs w:val="20"/>
    </w:rPr>
  </w:style>
  <w:style w:type="paragraph" w:customStyle="1" w:styleId="xl58">
    <w:name w:val="xl58"/>
    <w:basedOn w:val="Normal"/>
    <w:rsid w:val="00EE1ECC"/>
    <w:pPr>
      <w:shd w:val="clear" w:color="auto" w:fill="FCF305"/>
      <w:spacing w:before="100" w:beforeAutospacing="1" w:after="100" w:afterAutospacing="1"/>
    </w:pPr>
    <w:rPr>
      <w:rFonts w:ascii="Arial" w:hAnsi="Arial"/>
      <w:color w:val="0000D4"/>
      <w:sz w:val="16"/>
      <w:szCs w:val="20"/>
    </w:rPr>
  </w:style>
  <w:style w:type="paragraph" w:customStyle="1" w:styleId="xl59">
    <w:name w:val="xl59"/>
    <w:basedOn w:val="Normal"/>
    <w:rsid w:val="00EE1ECC"/>
    <w:pPr>
      <w:shd w:val="clear" w:color="auto" w:fill="FCF305"/>
      <w:spacing w:before="100" w:beforeAutospacing="1" w:after="100" w:afterAutospacing="1"/>
    </w:pPr>
    <w:rPr>
      <w:rFonts w:ascii="Arial" w:hAnsi="Arial"/>
      <w:sz w:val="16"/>
      <w:szCs w:val="20"/>
    </w:rPr>
  </w:style>
  <w:style w:type="paragraph" w:customStyle="1" w:styleId="xl60">
    <w:name w:val="xl60"/>
    <w:basedOn w:val="Normal"/>
    <w:rsid w:val="00EE1ECC"/>
    <w:pPr>
      <w:shd w:val="clear" w:color="auto" w:fill="99CC00"/>
      <w:spacing w:before="100" w:beforeAutospacing="1" w:after="100" w:afterAutospacing="1"/>
    </w:pPr>
    <w:rPr>
      <w:rFonts w:ascii="Arial" w:hAnsi="Arial"/>
      <w:color w:val="DD0806"/>
      <w:sz w:val="16"/>
      <w:szCs w:val="20"/>
    </w:rPr>
  </w:style>
  <w:style w:type="paragraph" w:customStyle="1" w:styleId="xl61">
    <w:name w:val="xl61"/>
    <w:basedOn w:val="Normal"/>
    <w:rsid w:val="00EE1ECC"/>
    <w:pPr>
      <w:shd w:val="clear" w:color="auto" w:fill="99CC00"/>
      <w:spacing w:before="100" w:beforeAutospacing="1" w:after="100" w:afterAutospacing="1"/>
    </w:pPr>
    <w:rPr>
      <w:rFonts w:ascii="Arial" w:hAnsi="Arial"/>
      <w:sz w:val="16"/>
      <w:szCs w:val="20"/>
    </w:rPr>
  </w:style>
  <w:style w:type="paragraph" w:customStyle="1" w:styleId="xl62">
    <w:name w:val="xl62"/>
    <w:basedOn w:val="Normal"/>
    <w:rsid w:val="00EE1ECC"/>
    <w:pPr>
      <w:shd w:val="clear" w:color="auto" w:fill="99CC00"/>
      <w:spacing w:before="100" w:beforeAutospacing="1" w:after="100" w:afterAutospacing="1"/>
    </w:pPr>
    <w:rPr>
      <w:rFonts w:ascii="Arial" w:hAnsi="Arial"/>
      <w:color w:val="DD0806"/>
      <w:sz w:val="16"/>
      <w:szCs w:val="20"/>
    </w:rPr>
  </w:style>
  <w:style w:type="paragraph" w:customStyle="1" w:styleId="xl63">
    <w:name w:val="xl63"/>
    <w:basedOn w:val="Normal"/>
    <w:rsid w:val="00EE1ECC"/>
    <w:pPr>
      <w:shd w:val="clear" w:color="auto" w:fill="99CC00"/>
      <w:spacing w:before="100" w:beforeAutospacing="1" w:after="100" w:afterAutospacing="1"/>
      <w:jc w:val="center"/>
    </w:pPr>
    <w:rPr>
      <w:rFonts w:ascii="Times" w:hAnsi="Times"/>
      <w:sz w:val="20"/>
      <w:szCs w:val="20"/>
    </w:rPr>
  </w:style>
  <w:style w:type="paragraph" w:customStyle="1" w:styleId="xl64">
    <w:name w:val="xl64"/>
    <w:basedOn w:val="Normal"/>
    <w:rsid w:val="00EE1ECC"/>
    <w:pPr>
      <w:pBdr>
        <w:bottom w:val="single" w:sz="8" w:space="0" w:color="auto"/>
        <w:right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65">
    <w:name w:val="xl65"/>
    <w:basedOn w:val="Normal"/>
    <w:rsid w:val="00EE1ECC"/>
    <w:pPr>
      <w:pBdr>
        <w:top w:val="single" w:sz="8" w:space="0" w:color="auto"/>
        <w:left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66">
    <w:name w:val="xl66"/>
    <w:basedOn w:val="Normal"/>
    <w:rsid w:val="00EE1ECC"/>
    <w:pPr>
      <w:pBdr>
        <w:top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67">
    <w:name w:val="xl67"/>
    <w:basedOn w:val="Normal"/>
    <w:rsid w:val="00EE1ECC"/>
    <w:pPr>
      <w:pBdr>
        <w:top w:val="single" w:sz="8" w:space="0" w:color="auto"/>
        <w:bottom w:val="single" w:sz="8" w:space="0" w:color="auto"/>
        <w:right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68">
    <w:name w:val="xl68"/>
    <w:basedOn w:val="Normal"/>
    <w:rsid w:val="00EE1ECC"/>
    <w:pPr>
      <w:pBdr>
        <w:top w:val="single" w:sz="8" w:space="0" w:color="auto"/>
        <w:bottom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69">
    <w:name w:val="xl69"/>
    <w:basedOn w:val="Normal"/>
    <w:rsid w:val="00EE1ECC"/>
    <w:pPr>
      <w:pBdr>
        <w:bottom w:val="single" w:sz="8" w:space="0" w:color="auto"/>
      </w:pBdr>
      <w:shd w:val="clear" w:color="auto" w:fill="99CC00"/>
      <w:spacing w:before="100" w:beforeAutospacing="1" w:after="100" w:afterAutospacing="1"/>
    </w:pPr>
    <w:rPr>
      <w:rFonts w:ascii="Arial" w:hAnsi="Arial"/>
      <w:color w:val="339966"/>
      <w:sz w:val="16"/>
      <w:szCs w:val="20"/>
    </w:rPr>
  </w:style>
  <w:style w:type="paragraph" w:customStyle="1" w:styleId="xl70">
    <w:name w:val="xl70"/>
    <w:basedOn w:val="Normal"/>
    <w:rsid w:val="00EE1ECC"/>
    <w:pPr>
      <w:pBdr>
        <w:bottom w:val="single" w:sz="8" w:space="0" w:color="auto"/>
        <w:right w:val="single" w:sz="8" w:space="0" w:color="auto"/>
      </w:pBdr>
      <w:shd w:val="clear" w:color="auto" w:fill="99CC00"/>
      <w:spacing w:before="100" w:beforeAutospacing="1" w:after="100" w:afterAutospacing="1"/>
      <w:jc w:val="center"/>
    </w:pPr>
    <w:rPr>
      <w:rFonts w:ascii="Arial" w:hAnsi="Arial"/>
      <w:b/>
      <w:sz w:val="16"/>
      <w:szCs w:val="20"/>
    </w:rPr>
  </w:style>
  <w:style w:type="paragraph" w:customStyle="1" w:styleId="xl71">
    <w:name w:val="xl71"/>
    <w:basedOn w:val="Normal"/>
    <w:rsid w:val="00EE1ECC"/>
    <w:pPr>
      <w:shd w:val="clear" w:color="auto" w:fill="99CC00"/>
      <w:spacing w:before="100" w:beforeAutospacing="1" w:after="100" w:afterAutospacing="1"/>
    </w:pPr>
    <w:rPr>
      <w:rFonts w:ascii="Arial" w:hAnsi="Arial"/>
      <w:color w:val="339966"/>
      <w:sz w:val="16"/>
      <w:szCs w:val="20"/>
    </w:rPr>
  </w:style>
  <w:style w:type="paragraph" w:customStyle="1" w:styleId="xl72">
    <w:name w:val="xl72"/>
    <w:basedOn w:val="Normal"/>
    <w:rsid w:val="00EE1ECC"/>
    <w:pPr>
      <w:pBdr>
        <w:top w:val="single" w:sz="8" w:space="0" w:color="auto"/>
        <w:left w:val="single" w:sz="8" w:space="0" w:color="auto"/>
        <w:bottom w:val="single" w:sz="8" w:space="0" w:color="auto"/>
      </w:pBdr>
      <w:spacing w:before="100" w:beforeAutospacing="1" w:after="100" w:afterAutospacing="1"/>
    </w:pPr>
    <w:rPr>
      <w:rFonts w:ascii="Arial" w:hAnsi="Arial"/>
      <w:color w:val="339966"/>
      <w:sz w:val="16"/>
      <w:szCs w:val="20"/>
    </w:rPr>
  </w:style>
  <w:style w:type="paragraph" w:customStyle="1" w:styleId="xl73">
    <w:name w:val="xl73"/>
    <w:basedOn w:val="Normal"/>
    <w:rsid w:val="00EE1ECC"/>
    <w:pPr>
      <w:pBdr>
        <w:top w:val="single" w:sz="8" w:space="0" w:color="auto"/>
        <w:bottom w:val="single" w:sz="8" w:space="0" w:color="auto"/>
        <w:right w:val="single" w:sz="8" w:space="0" w:color="auto"/>
      </w:pBdr>
      <w:spacing w:before="100" w:beforeAutospacing="1" w:after="100" w:afterAutospacing="1"/>
    </w:pPr>
    <w:rPr>
      <w:rFonts w:ascii="Arial" w:hAnsi="Arial"/>
      <w:color w:val="339966"/>
      <w:sz w:val="20"/>
      <w:szCs w:val="20"/>
    </w:rPr>
  </w:style>
  <w:style w:type="paragraph" w:customStyle="1" w:styleId="xl74">
    <w:name w:val="xl74"/>
    <w:basedOn w:val="Normal"/>
    <w:rsid w:val="00EE1ECC"/>
    <w:pPr>
      <w:pBdr>
        <w:top w:val="single" w:sz="8" w:space="0" w:color="auto"/>
        <w:left w:val="single" w:sz="8" w:space="0" w:color="auto"/>
        <w:bottom w:val="single" w:sz="8" w:space="0" w:color="auto"/>
      </w:pBdr>
      <w:spacing w:before="100" w:beforeAutospacing="1" w:after="100" w:afterAutospacing="1"/>
    </w:pPr>
    <w:rPr>
      <w:rFonts w:ascii="Arial" w:hAnsi="Arial"/>
      <w:b/>
      <w:color w:val="339966"/>
      <w:sz w:val="16"/>
      <w:szCs w:val="20"/>
    </w:rPr>
  </w:style>
  <w:style w:type="paragraph" w:customStyle="1" w:styleId="xl75">
    <w:name w:val="xl75"/>
    <w:basedOn w:val="Normal"/>
    <w:rsid w:val="00EE1ECC"/>
    <w:pPr>
      <w:pBdr>
        <w:top w:val="single" w:sz="8" w:space="0" w:color="auto"/>
        <w:bottom w:val="single" w:sz="8" w:space="0" w:color="auto"/>
      </w:pBdr>
      <w:spacing w:before="100" w:beforeAutospacing="1" w:after="100" w:afterAutospacing="1"/>
    </w:pPr>
    <w:rPr>
      <w:rFonts w:ascii="Arial" w:hAnsi="Arial"/>
      <w:b/>
      <w:sz w:val="20"/>
      <w:szCs w:val="20"/>
    </w:rPr>
  </w:style>
  <w:style w:type="paragraph" w:customStyle="1" w:styleId="xl76">
    <w:name w:val="xl76"/>
    <w:basedOn w:val="Normal"/>
    <w:rsid w:val="00EE1ECC"/>
    <w:pPr>
      <w:pBdr>
        <w:top w:val="single" w:sz="8" w:space="0" w:color="auto"/>
        <w:bottom w:val="single" w:sz="8" w:space="0" w:color="auto"/>
        <w:right w:val="single" w:sz="8" w:space="0" w:color="auto"/>
      </w:pBdr>
      <w:spacing w:before="100" w:beforeAutospacing="1" w:after="100" w:afterAutospacing="1"/>
    </w:pPr>
    <w:rPr>
      <w:rFonts w:ascii="Arial" w:hAnsi="Arial"/>
      <w:b/>
      <w:sz w:val="20"/>
      <w:szCs w:val="20"/>
    </w:rPr>
  </w:style>
  <w:style w:type="paragraph" w:customStyle="1" w:styleId="xl77">
    <w:name w:val="xl77"/>
    <w:basedOn w:val="Normal"/>
    <w:rsid w:val="00EE1ECC"/>
    <w:pPr>
      <w:pBdr>
        <w:right w:val="single" w:sz="8" w:space="0" w:color="auto"/>
      </w:pBdr>
      <w:spacing w:before="100" w:beforeAutospacing="1" w:after="100" w:afterAutospacing="1"/>
    </w:pPr>
    <w:rPr>
      <w:rFonts w:ascii="Arial" w:hAnsi="Arial"/>
      <w:color w:val="DD0806"/>
      <w:sz w:val="16"/>
      <w:szCs w:val="20"/>
    </w:rPr>
  </w:style>
  <w:style w:type="paragraph" w:customStyle="1" w:styleId="xl78">
    <w:name w:val="xl78"/>
    <w:basedOn w:val="Normal"/>
    <w:rsid w:val="00EE1ECC"/>
    <w:pPr>
      <w:pBdr>
        <w:top w:val="single" w:sz="8" w:space="0" w:color="auto"/>
        <w:left w:val="single" w:sz="8" w:space="0" w:color="auto"/>
      </w:pBdr>
      <w:spacing w:before="100" w:beforeAutospacing="1" w:after="100" w:afterAutospacing="1"/>
      <w:jc w:val="center"/>
    </w:pPr>
    <w:rPr>
      <w:rFonts w:ascii="Arial" w:hAnsi="Arial"/>
      <w:color w:val="339966"/>
      <w:sz w:val="16"/>
      <w:szCs w:val="20"/>
    </w:rPr>
  </w:style>
  <w:style w:type="paragraph" w:customStyle="1" w:styleId="xl79">
    <w:name w:val="xl79"/>
    <w:basedOn w:val="Normal"/>
    <w:rsid w:val="00EE1ECC"/>
    <w:pPr>
      <w:pBdr>
        <w:top w:val="single" w:sz="8" w:space="0" w:color="auto"/>
      </w:pBdr>
      <w:spacing w:before="100" w:beforeAutospacing="1" w:after="100" w:afterAutospacing="1"/>
      <w:jc w:val="center"/>
    </w:pPr>
    <w:rPr>
      <w:rFonts w:ascii="Times" w:hAnsi="Times"/>
      <w:sz w:val="20"/>
      <w:szCs w:val="20"/>
    </w:rPr>
  </w:style>
  <w:style w:type="paragraph" w:customStyle="1" w:styleId="xl80">
    <w:name w:val="xl80"/>
    <w:basedOn w:val="Normal"/>
    <w:rsid w:val="00EE1ECC"/>
    <w:pPr>
      <w:pBdr>
        <w:top w:val="single" w:sz="8" w:space="0" w:color="auto"/>
        <w:right w:val="single" w:sz="8" w:space="0" w:color="auto"/>
      </w:pBdr>
      <w:spacing w:before="100" w:beforeAutospacing="1" w:after="100" w:afterAutospacing="1"/>
      <w:jc w:val="center"/>
    </w:pPr>
    <w:rPr>
      <w:rFonts w:ascii="Times" w:hAnsi="Times"/>
      <w:sz w:val="20"/>
      <w:szCs w:val="20"/>
    </w:rPr>
  </w:style>
  <w:style w:type="paragraph" w:customStyle="1" w:styleId="xl81">
    <w:name w:val="xl81"/>
    <w:basedOn w:val="Normal"/>
    <w:rsid w:val="00EE1ECC"/>
    <w:pPr>
      <w:pBdr>
        <w:left w:val="single" w:sz="8" w:space="0" w:color="auto"/>
      </w:pBdr>
      <w:spacing w:before="100" w:beforeAutospacing="1" w:after="100" w:afterAutospacing="1"/>
      <w:jc w:val="center"/>
    </w:pPr>
    <w:rPr>
      <w:rFonts w:ascii="Times" w:hAnsi="Times"/>
      <w:sz w:val="20"/>
      <w:szCs w:val="20"/>
    </w:rPr>
  </w:style>
  <w:style w:type="paragraph" w:customStyle="1" w:styleId="xl82">
    <w:name w:val="xl82"/>
    <w:basedOn w:val="Normal"/>
    <w:rsid w:val="00EE1ECC"/>
    <w:pPr>
      <w:pBdr>
        <w:right w:val="single" w:sz="8" w:space="0" w:color="auto"/>
      </w:pBdr>
      <w:spacing w:before="100" w:beforeAutospacing="1" w:after="100" w:afterAutospacing="1"/>
      <w:jc w:val="center"/>
    </w:pPr>
    <w:rPr>
      <w:rFonts w:ascii="Times" w:hAnsi="Times"/>
      <w:sz w:val="20"/>
      <w:szCs w:val="20"/>
    </w:rPr>
  </w:style>
  <w:style w:type="paragraph" w:customStyle="1" w:styleId="xl83">
    <w:name w:val="xl83"/>
    <w:basedOn w:val="Normal"/>
    <w:rsid w:val="00EE1ECC"/>
    <w:pPr>
      <w:pBdr>
        <w:top w:val="single" w:sz="8" w:space="0" w:color="auto"/>
      </w:pBdr>
      <w:spacing w:before="100" w:beforeAutospacing="1" w:after="100" w:afterAutospacing="1"/>
    </w:pPr>
    <w:rPr>
      <w:rFonts w:ascii="Arial" w:hAnsi="Arial"/>
      <w:sz w:val="16"/>
      <w:szCs w:val="20"/>
    </w:rPr>
  </w:style>
  <w:style w:type="paragraph" w:customStyle="1" w:styleId="xl84">
    <w:name w:val="xl84"/>
    <w:basedOn w:val="Normal"/>
    <w:rsid w:val="00EE1ECC"/>
    <w:pPr>
      <w:pBdr>
        <w:top w:val="single" w:sz="8" w:space="0" w:color="auto"/>
      </w:pBdr>
      <w:spacing w:before="100" w:beforeAutospacing="1" w:after="100" w:afterAutospacing="1"/>
    </w:pPr>
    <w:rPr>
      <w:rFonts w:ascii="Times" w:hAnsi="Times"/>
      <w:sz w:val="20"/>
      <w:szCs w:val="20"/>
    </w:rPr>
  </w:style>
  <w:style w:type="paragraph" w:customStyle="1" w:styleId="xl85">
    <w:name w:val="xl85"/>
    <w:basedOn w:val="Normal"/>
    <w:rsid w:val="00EE1ECC"/>
    <w:pPr>
      <w:pBdr>
        <w:top w:val="single" w:sz="8" w:space="0" w:color="auto"/>
        <w:left w:val="single" w:sz="8" w:space="0" w:color="auto"/>
        <w:bottom w:val="single" w:sz="8" w:space="0" w:color="auto"/>
      </w:pBdr>
      <w:spacing w:before="100" w:beforeAutospacing="1" w:after="100" w:afterAutospacing="1"/>
    </w:pPr>
    <w:rPr>
      <w:rFonts w:ascii="Arial" w:hAnsi="Arial"/>
      <w:b/>
      <w:sz w:val="16"/>
      <w:szCs w:val="20"/>
    </w:rPr>
  </w:style>
  <w:style w:type="paragraph" w:customStyle="1" w:styleId="xl86">
    <w:name w:val="xl86"/>
    <w:basedOn w:val="Normal"/>
    <w:rsid w:val="00EE1ECC"/>
    <w:pPr>
      <w:pBdr>
        <w:top w:val="single" w:sz="8" w:space="0" w:color="auto"/>
        <w:bottom w:val="single" w:sz="8" w:space="0" w:color="auto"/>
      </w:pBdr>
      <w:spacing w:before="100" w:beforeAutospacing="1" w:after="100" w:afterAutospacing="1"/>
    </w:pPr>
    <w:rPr>
      <w:rFonts w:ascii="Times" w:hAnsi="Times"/>
      <w:sz w:val="20"/>
      <w:szCs w:val="20"/>
    </w:rPr>
  </w:style>
  <w:style w:type="paragraph" w:customStyle="1" w:styleId="xl87">
    <w:name w:val="xl87"/>
    <w:basedOn w:val="Normal"/>
    <w:rsid w:val="00EE1ECC"/>
    <w:pPr>
      <w:pBdr>
        <w:top w:val="single" w:sz="8" w:space="0" w:color="auto"/>
      </w:pBdr>
      <w:spacing w:before="100" w:beforeAutospacing="1" w:after="100" w:afterAutospacing="1"/>
      <w:jc w:val="center"/>
    </w:pPr>
    <w:rPr>
      <w:rFonts w:ascii="Arial" w:hAnsi="Arial"/>
      <w:sz w:val="16"/>
      <w:szCs w:val="20"/>
    </w:rPr>
  </w:style>
  <w:style w:type="character" w:styleId="Emphasis">
    <w:name w:val="Emphasis"/>
    <w:qFormat/>
    <w:rsid w:val="00D72580"/>
    <w:rPr>
      <w:i/>
      <w:iCs/>
    </w:rPr>
  </w:style>
  <w:style w:type="paragraph" w:styleId="PlainText">
    <w:name w:val="Plain Text"/>
    <w:basedOn w:val="Normal"/>
    <w:rsid w:val="00D72580"/>
    <w:rPr>
      <w:rFonts w:ascii="Courier New" w:eastAsia="SimSun" w:hAnsi="Courier New" w:cs="Courier New"/>
      <w:sz w:val="20"/>
      <w:szCs w:val="20"/>
      <w:lang w:val="en-GB" w:eastAsia="zh-CN"/>
    </w:rPr>
  </w:style>
  <w:style w:type="paragraph" w:styleId="BalloonText">
    <w:name w:val="Balloon Text"/>
    <w:basedOn w:val="Normal"/>
    <w:semiHidden/>
    <w:rsid w:val="003C5BC9"/>
    <w:rPr>
      <w:rFonts w:ascii="Tahoma" w:hAnsi="Tahoma" w:cs="Tahoma"/>
      <w:sz w:val="16"/>
      <w:szCs w:val="16"/>
    </w:rPr>
  </w:style>
  <w:style w:type="paragraph" w:styleId="Header">
    <w:name w:val="header"/>
    <w:aliases w:val="Mini title"/>
    <w:basedOn w:val="Normal"/>
    <w:rsid w:val="004000BF"/>
    <w:pPr>
      <w:tabs>
        <w:tab w:val="center" w:pos="4153"/>
        <w:tab w:val="right" w:pos="8306"/>
      </w:tabs>
    </w:pPr>
    <w:rPr>
      <w:rFonts w:ascii="Arial" w:hAnsi="Arial"/>
      <w:sz w:val="20"/>
      <w:lang w:val="en-GB"/>
    </w:rPr>
  </w:style>
  <w:style w:type="table" w:styleId="TableGrid">
    <w:name w:val="Table Grid"/>
    <w:basedOn w:val="TableNormal"/>
    <w:rsid w:val="004000BF"/>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nceList">
    <w:name w:val="Refernce List"/>
    <w:basedOn w:val="Normal"/>
    <w:rsid w:val="004000BF"/>
    <w:pPr>
      <w:spacing w:after="120"/>
    </w:pPr>
    <w:rPr>
      <w:bCs/>
      <w:color w:val="000000"/>
      <w:lang w:val="en-GB" w:eastAsia="en-GB"/>
    </w:rPr>
  </w:style>
  <w:style w:type="paragraph" w:styleId="NormalWeb">
    <w:name w:val="Normal (Web)"/>
    <w:basedOn w:val="Normal"/>
    <w:rsid w:val="00C8533A"/>
    <w:pPr>
      <w:spacing w:before="100" w:beforeAutospacing="1" w:after="100" w:afterAutospacing="1"/>
    </w:pPr>
    <w:rPr>
      <w:rFonts w:eastAsia="SimSun"/>
      <w:lang w:val="en-GB" w:eastAsia="zh-CN"/>
    </w:rPr>
  </w:style>
  <w:style w:type="character" w:customStyle="1" w:styleId="Heading3Char">
    <w:name w:val="Heading 3 Char"/>
    <w:link w:val="Heading3"/>
    <w:semiHidden/>
    <w:rsid w:val="00362418"/>
    <w:rPr>
      <w:rFonts w:ascii="Cambria" w:eastAsia="SimSun" w:hAnsi="Cambria" w:cs="Times New Roman"/>
      <w:b/>
      <w:bCs/>
      <w:sz w:val="26"/>
      <w:szCs w:val="26"/>
      <w:lang w:val="en-US" w:eastAsia="en-US"/>
    </w:rPr>
  </w:style>
  <w:style w:type="paragraph" w:styleId="Revision">
    <w:name w:val="Revision"/>
    <w:hidden/>
    <w:uiPriority w:val="99"/>
    <w:semiHidden/>
    <w:rsid w:val="009B7571"/>
    <w:rPr>
      <w:sz w:val="24"/>
      <w:szCs w:val="24"/>
      <w:lang w:val="en-US" w:eastAsia="en-US"/>
    </w:rPr>
  </w:style>
  <w:style w:type="paragraph" w:styleId="BodyText">
    <w:name w:val="Body Text"/>
    <w:basedOn w:val="Normal"/>
    <w:rsid w:val="00284E35"/>
    <w:pPr>
      <w:widowControl w:val="0"/>
      <w:suppressAutoHyphens/>
      <w:spacing w:after="120"/>
    </w:pPr>
    <w:rPr>
      <w:rFonts w:eastAsia="Arial Unicode MS"/>
      <w:kern w:val="1"/>
      <w:lang w:val="en-GB"/>
    </w:rPr>
  </w:style>
  <w:style w:type="paragraph" w:styleId="ListParagraph">
    <w:name w:val="List Paragraph"/>
    <w:basedOn w:val="Normal"/>
    <w:uiPriority w:val="34"/>
    <w:qFormat/>
    <w:rsid w:val="00355FE4"/>
    <w:pPr>
      <w:ind w:left="720"/>
      <w:contextualSpacing/>
    </w:pPr>
    <w:rPr>
      <w:rFonts w:eastAsia="Calibri"/>
    </w:rPr>
  </w:style>
  <w:style w:type="paragraph" w:customStyle="1" w:styleId="Normal1">
    <w:name w:val="Normal1"/>
    <w:rsid w:val="000D5803"/>
    <w:pPr>
      <w:spacing w:line="276" w:lineRule="auto"/>
    </w:pPr>
    <w:rPr>
      <w:rFonts w:ascii="Arial" w:eastAsia="Arial" w:hAnsi="Arial" w:cs="Arial"/>
      <w:color w:val="000000"/>
      <w:sz w:val="22"/>
      <w:szCs w:val="22"/>
      <w:lang w:val="en-US" w:eastAsia="en-US"/>
    </w:rPr>
  </w:style>
  <w:style w:type="paragraph" w:styleId="Title">
    <w:name w:val="Title"/>
    <w:basedOn w:val="Normal"/>
    <w:next w:val="Normal"/>
    <w:link w:val="TitleChar"/>
    <w:uiPriority w:val="10"/>
    <w:qFormat/>
    <w:rsid w:val="00E90163"/>
    <w:pPr>
      <w:contextualSpacing/>
    </w:pPr>
    <w:rPr>
      <w:rFonts w:ascii="Cambria" w:hAnsi="Cambria"/>
      <w:spacing w:val="-10"/>
      <w:kern w:val="28"/>
      <w:sz w:val="56"/>
      <w:szCs w:val="56"/>
    </w:rPr>
  </w:style>
  <w:style w:type="character" w:customStyle="1" w:styleId="TitleChar">
    <w:name w:val="Title Char"/>
    <w:link w:val="Title"/>
    <w:uiPriority w:val="10"/>
    <w:rsid w:val="00E90163"/>
    <w:rPr>
      <w:rFonts w:ascii="Cambria" w:eastAsia="Times New Roman" w:hAnsi="Cambria" w:cs="Times New Roman"/>
      <w:spacing w:val="-10"/>
      <w:kern w:val="28"/>
      <w:sz w:val="56"/>
      <w:szCs w:val="56"/>
    </w:rPr>
  </w:style>
  <w:style w:type="character" w:customStyle="1" w:styleId="apple-converted-space">
    <w:name w:val="apple-converted-space"/>
    <w:basedOn w:val="DefaultParagraphFont"/>
    <w:rsid w:val="00E9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9926">
      <w:bodyDiv w:val="1"/>
      <w:marLeft w:val="0"/>
      <w:marRight w:val="0"/>
      <w:marTop w:val="0"/>
      <w:marBottom w:val="0"/>
      <w:divBdr>
        <w:top w:val="none" w:sz="0" w:space="0" w:color="auto"/>
        <w:left w:val="none" w:sz="0" w:space="0" w:color="auto"/>
        <w:bottom w:val="none" w:sz="0" w:space="0" w:color="auto"/>
        <w:right w:val="none" w:sz="0" w:space="0" w:color="auto"/>
      </w:divBdr>
    </w:div>
    <w:div w:id="576985835">
      <w:bodyDiv w:val="1"/>
      <w:marLeft w:val="0"/>
      <w:marRight w:val="0"/>
      <w:marTop w:val="0"/>
      <w:marBottom w:val="0"/>
      <w:divBdr>
        <w:top w:val="none" w:sz="0" w:space="0" w:color="auto"/>
        <w:left w:val="none" w:sz="0" w:space="0" w:color="auto"/>
        <w:bottom w:val="none" w:sz="0" w:space="0" w:color="auto"/>
        <w:right w:val="none" w:sz="0" w:space="0" w:color="auto"/>
      </w:divBdr>
      <w:divsChild>
        <w:div w:id="1705592204">
          <w:marLeft w:val="0"/>
          <w:marRight w:val="0"/>
          <w:marTop w:val="0"/>
          <w:marBottom w:val="0"/>
          <w:divBdr>
            <w:top w:val="none" w:sz="0" w:space="0" w:color="auto"/>
            <w:left w:val="none" w:sz="0" w:space="0" w:color="auto"/>
            <w:bottom w:val="none" w:sz="0" w:space="0" w:color="auto"/>
            <w:right w:val="none" w:sz="0" w:space="0" w:color="auto"/>
          </w:divBdr>
          <w:divsChild>
            <w:div w:id="1800340356">
              <w:marLeft w:val="0"/>
              <w:marRight w:val="0"/>
              <w:marTop w:val="0"/>
              <w:marBottom w:val="0"/>
              <w:divBdr>
                <w:top w:val="none" w:sz="0" w:space="0" w:color="auto"/>
                <w:left w:val="none" w:sz="0" w:space="0" w:color="auto"/>
                <w:bottom w:val="none" w:sz="0" w:space="0" w:color="auto"/>
                <w:right w:val="none" w:sz="0" w:space="0" w:color="auto"/>
              </w:divBdr>
              <w:divsChild>
                <w:div w:id="979533409">
                  <w:marLeft w:val="0"/>
                  <w:marRight w:val="0"/>
                  <w:marTop w:val="0"/>
                  <w:marBottom w:val="0"/>
                  <w:divBdr>
                    <w:top w:val="none" w:sz="0" w:space="0" w:color="auto"/>
                    <w:left w:val="none" w:sz="0" w:space="0" w:color="auto"/>
                    <w:bottom w:val="none" w:sz="0" w:space="0" w:color="auto"/>
                    <w:right w:val="none" w:sz="0" w:space="0" w:color="auto"/>
                  </w:divBdr>
                  <w:divsChild>
                    <w:div w:id="1391148238">
                      <w:marLeft w:val="0"/>
                      <w:marRight w:val="0"/>
                      <w:marTop w:val="0"/>
                      <w:marBottom w:val="0"/>
                      <w:divBdr>
                        <w:top w:val="none" w:sz="0" w:space="0" w:color="auto"/>
                        <w:left w:val="none" w:sz="0" w:space="0" w:color="auto"/>
                        <w:bottom w:val="none" w:sz="0" w:space="0" w:color="auto"/>
                        <w:right w:val="none" w:sz="0" w:space="0" w:color="auto"/>
                      </w:divBdr>
                      <w:divsChild>
                        <w:div w:id="978460156">
                          <w:marLeft w:val="0"/>
                          <w:marRight w:val="0"/>
                          <w:marTop w:val="0"/>
                          <w:marBottom w:val="0"/>
                          <w:divBdr>
                            <w:top w:val="none" w:sz="0" w:space="0" w:color="auto"/>
                            <w:left w:val="none" w:sz="0" w:space="0" w:color="auto"/>
                            <w:bottom w:val="none" w:sz="0" w:space="0" w:color="auto"/>
                            <w:right w:val="none" w:sz="0" w:space="0" w:color="auto"/>
                          </w:divBdr>
                          <w:divsChild>
                            <w:div w:id="28188555">
                              <w:marLeft w:val="0"/>
                              <w:marRight w:val="0"/>
                              <w:marTop w:val="0"/>
                              <w:marBottom w:val="0"/>
                              <w:divBdr>
                                <w:top w:val="none" w:sz="0" w:space="0" w:color="auto"/>
                                <w:left w:val="none" w:sz="0" w:space="0" w:color="auto"/>
                                <w:bottom w:val="none" w:sz="0" w:space="0" w:color="auto"/>
                                <w:right w:val="none" w:sz="0" w:space="0" w:color="auto"/>
                              </w:divBdr>
                            </w:div>
                            <w:div w:id="18194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633037">
      <w:bodyDiv w:val="1"/>
      <w:marLeft w:val="0"/>
      <w:marRight w:val="0"/>
      <w:marTop w:val="0"/>
      <w:marBottom w:val="0"/>
      <w:divBdr>
        <w:top w:val="none" w:sz="0" w:space="0" w:color="auto"/>
        <w:left w:val="none" w:sz="0" w:space="0" w:color="auto"/>
        <w:bottom w:val="none" w:sz="0" w:space="0" w:color="auto"/>
        <w:right w:val="none" w:sz="0" w:space="0" w:color="auto"/>
      </w:divBdr>
    </w:div>
    <w:div w:id="1178273961">
      <w:bodyDiv w:val="1"/>
      <w:marLeft w:val="0"/>
      <w:marRight w:val="0"/>
      <w:marTop w:val="0"/>
      <w:marBottom w:val="0"/>
      <w:divBdr>
        <w:top w:val="none" w:sz="0" w:space="0" w:color="auto"/>
        <w:left w:val="none" w:sz="0" w:space="0" w:color="auto"/>
        <w:bottom w:val="none" w:sz="0" w:space="0" w:color="auto"/>
        <w:right w:val="none" w:sz="0" w:space="0" w:color="auto"/>
      </w:divBdr>
    </w:div>
    <w:div w:id="164543018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02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ogame.com/" TargetMode="External"/><Relationship Id="rId13" Type="http://schemas.openxmlformats.org/officeDocument/2006/relationships/hyperlink" Target="https://en.wikipedia.org/wiki/Cut_the_Rope" TargetMode="External"/><Relationship Id="rId3" Type="http://schemas.openxmlformats.org/officeDocument/2006/relationships/styles" Target="styles.xml"/><Relationship Id="rId7" Type="http://schemas.openxmlformats.org/officeDocument/2006/relationships/hyperlink" Target="https://en.wikipedia.org/wiki/Game_physics" TargetMode="External"/><Relationship Id="rId12" Type="http://schemas.openxmlformats.org/officeDocument/2006/relationships/hyperlink" Target="https://en.wikipedia.org/wiki/Angry_Bir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cKIY_VvFjY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xgg03Z_xOoE" TargetMode="External"/><Relationship Id="rId4" Type="http://schemas.openxmlformats.org/officeDocument/2006/relationships/settings" Target="settings.xml"/><Relationship Id="rId9" Type="http://schemas.openxmlformats.org/officeDocument/2006/relationships/hyperlink" Target="https://www.youtube.com/watch?v=zICvEnDSHP8" TargetMode="External"/><Relationship Id="rId14" Type="http://schemas.openxmlformats.org/officeDocument/2006/relationships/hyperlink" Target="https://en.wikipedia.org/wiki/Pe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CEDE1D-1C9C-431F-8C0C-29BD911D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Learning week</vt:lpstr>
    </vt:vector>
  </TitlesOfParts>
  <Company>rob</Company>
  <LinksUpToDate>false</LinksUpToDate>
  <CharactersWithSpaces>5870</CharactersWithSpaces>
  <SharedDoc>false</SharedDoc>
  <HLinks>
    <vt:vector size="18" baseType="variant">
      <vt:variant>
        <vt:i4>4915228</vt:i4>
      </vt:variant>
      <vt:variant>
        <vt:i4>6</vt:i4>
      </vt:variant>
      <vt:variant>
        <vt:i4>0</vt:i4>
      </vt:variant>
      <vt:variant>
        <vt:i4>5</vt:i4>
      </vt:variant>
      <vt:variant>
        <vt:lpwstr>http://www.daretobedigital.com/index.php</vt:lpwstr>
      </vt:variant>
      <vt:variant>
        <vt:lpwstr/>
      </vt:variant>
      <vt:variant>
        <vt:i4>8257617</vt:i4>
      </vt:variant>
      <vt:variant>
        <vt:i4>3</vt:i4>
      </vt:variant>
      <vt:variant>
        <vt:i4>0</vt:i4>
      </vt:variant>
      <vt:variant>
        <vt:i4>5</vt:i4>
      </vt:variant>
      <vt:variant>
        <vt:lpwstr>mailto:e.duggan@ucs.ac.uk</vt:lpwstr>
      </vt:variant>
      <vt:variant>
        <vt:lpwstr/>
      </vt:variant>
      <vt:variant>
        <vt:i4>4194379</vt:i4>
      </vt:variant>
      <vt:variant>
        <vt:i4>0</vt:i4>
      </vt:variant>
      <vt:variant>
        <vt:i4>0</vt:i4>
      </vt:variant>
      <vt:variant>
        <vt:i4>5</vt:i4>
      </vt:variant>
      <vt:variant>
        <vt:lpwstr>http://www.itoworld.com/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week</dc:title>
  <dc:creator>ICT Manager</dc:creator>
  <cp:lastModifiedBy>Dragos Dumitru</cp:lastModifiedBy>
  <cp:revision>13</cp:revision>
  <cp:lastPrinted>2013-11-20T10:38:00Z</cp:lastPrinted>
  <dcterms:created xsi:type="dcterms:W3CDTF">2016-11-09T15:49:00Z</dcterms:created>
  <dcterms:modified xsi:type="dcterms:W3CDTF">2017-01-30T15:53:00Z</dcterms:modified>
</cp:coreProperties>
</file>